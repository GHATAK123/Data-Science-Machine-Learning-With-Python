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548" w:rsidRDefault="00975548" w:rsidP="006860AB">
      <w:pPr>
        <w:spacing w:before="34"/>
        <w:rPr>
          <w:b/>
          <w:color w:val="000000" w:themeColor="text1"/>
          <w:sz w:val="22"/>
          <w:szCs w:val="22"/>
        </w:rPr>
      </w:pPr>
      <w:bookmarkStart w:id="0" w:name="_GoBack"/>
      <w:bookmarkEnd w:id="0"/>
    </w:p>
    <w:p w:rsidR="006860AB" w:rsidRPr="002A42D9" w:rsidRDefault="00225868" w:rsidP="006860AB">
      <w:pPr>
        <w:spacing w:before="34"/>
        <w:rPr>
          <w:rFonts w:ascii="Algerian" w:hAnsi="Algerian"/>
          <w:b/>
          <w:color w:val="000000" w:themeColor="text1"/>
          <w:sz w:val="32"/>
          <w:szCs w:val="32"/>
        </w:rPr>
      </w:pPr>
      <w:r>
        <w:rPr>
          <w:rFonts w:ascii="Algerian" w:hAnsi="Algerian"/>
          <w:b/>
          <w:color w:val="000000" w:themeColor="text1"/>
          <w:sz w:val="32"/>
          <w:szCs w:val="32"/>
        </w:rPr>
        <w:t>PRAKASH ANAND</w:t>
      </w:r>
      <w:r w:rsidR="00A901D2">
        <w:rPr>
          <w:b/>
          <w:color w:val="000000" w:themeColor="text1"/>
          <w:sz w:val="22"/>
          <w:szCs w:val="22"/>
        </w:rPr>
        <w:tab/>
      </w:r>
      <w:r w:rsidR="00A901D2">
        <w:rPr>
          <w:b/>
          <w:color w:val="000000" w:themeColor="text1"/>
          <w:sz w:val="22"/>
          <w:szCs w:val="22"/>
        </w:rPr>
        <w:tab/>
      </w:r>
      <w:r w:rsidR="00A901D2">
        <w:rPr>
          <w:b/>
          <w:color w:val="000000" w:themeColor="text1"/>
          <w:sz w:val="22"/>
          <w:szCs w:val="22"/>
        </w:rPr>
        <w:tab/>
      </w:r>
      <w:r w:rsidR="00A901D2">
        <w:rPr>
          <w:b/>
          <w:color w:val="000000" w:themeColor="text1"/>
          <w:sz w:val="22"/>
          <w:szCs w:val="22"/>
        </w:rPr>
        <w:tab/>
      </w:r>
      <w:r w:rsidR="00A901D2">
        <w:rPr>
          <w:b/>
          <w:color w:val="000000" w:themeColor="text1"/>
          <w:sz w:val="22"/>
          <w:szCs w:val="22"/>
        </w:rPr>
        <w:tab/>
      </w:r>
      <w:r w:rsidR="00A901D2">
        <w:rPr>
          <w:b/>
          <w:color w:val="000000" w:themeColor="text1"/>
          <w:sz w:val="22"/>
          <w:szCs w:val="22"/>
        </w:rPr>
        <w:tab/>
      </w:r>
    </w:p>
    <w:p w:rsidR="006860AB" w:rsidRDefault="00A901D2" w:rsidP="006860AB">
      <w:pPr>
        <w:spacing w:before="34"/>
        <w:rPr>
          <w:b/>
          <w:color w:val="000000" w:themeColor="text1"/>
        </w:rPr>
      </w:pPr>
      <w:r>
        <w:rPr>
          <w:b/>
          <w:color w:val="000000" w:themeColor="text1"/>
        </w:rPr>
        <w:t>B</w:t>
      </w:r>
      <w:r w:rsidR="00CF4EFF">
        <w:rPr>
          <w:b/>
          <w:color w:val="000000" w:themeColor="text1"/>
        </w:rPr>
        <w:t>RANCH</w:t>
      </w:r>
      <w:r w:rsidR="006860AB">
        <w:rPr>
          <w:b/>
          <w:color w:val="000000" w:themeColor="text1"/>
        </w:rPr>
        <w:t xml:space="preserve">: </w:t>
      </w:r>
      <w:r w:rsidR="004B2ADF">
        <w:rPr>
          <w:b/>
          <w:color w:val="000000" w:themeColor="text1"/>
        </w:rPr>
        <w:t>B.</w:t>
      </w:r>
      <w:r w:rsidR="006860AB">
        <w:rPr>
          <w:b/>
          <w:color w:val="000000" w:themeColor="text1"/>
        </w:rPr>
        <w:t>E (INFORMATION TECHNOLOGY)</w:t>
      </w:r>
    </w:p>
    <w:p w:rsidR="002A42D9" w:rsidRDefault="00CF4EFF" w:rsidP="006860AB">
      <w:pPr>
        <w:spacing w:before="34"/>
        <w:rPr>
          <w:b/>
        </w:rPr>
      </w:pPr>
      <w:r>
        <w:rPr>
          <w:b/>
          <w:color w:val="000000" w:themeColor="text1"/>
        </w:rPr>
        <w:t>UNIVERSITY INSTITUTE OF TECHNOLOGY, BURDWAN</w:t>
      </w:r>
    </w:p>
    <w:p w:rsidR="00003513" w:rsidRPr="00225868" w:rsidRDefault="00A901D2" w:rsidP="006860AB">
      <w:pPr>
        <w:spacing w:before="34"/>
        <w:rPr>
          <w:b/>
          <w:color w:val="000000" w:themeColor="text1"/>
        </w:rPr>
      </w:pPr>
      <w:r>
        <w:rPr>
          <w:b/>
          <w:color w:val="000000" w:themeColor="text1"/>
        </w:rPr>
        <w:t>Email ID</w:t>
      </w:r>
      <w:r w:rsidR="00CF4EFF">
        <w:rPr>
          <w:b/>
          <w:color w:val="000000" w:themeColor="text1"/>
        </w:rPr>
        <w:t xml:space="preserve">: </w:t>
      </w:r>
      <w:r w:rsidR="00225868" w:rsidRPr="00225868">
        <w:t>ppa58514@gmail.com</w:t>
      </w:r>
    </w:p>
    <w:p w:rsidR="00225868" w:rsidRDefault="00225868" w:rsidP="006860AB">
      <w:pPr>
        <w:spacing w:before="34"/>
        <w:rPr>
          <w:b/>
          <w:color w:val="000000" w:themeColor="text1"/>
        </w:rPr>
      </w:pPr>
      <w:r>
        <w:rPr>
          <w:b/>
          <w:color w:val="000000" w:themeColor="text1"/>
        </w:rPr>
        <w:t>Contact</w:t>
      </w:r>
      <w:r w:rsidR="00003513">
        <w:rPr>
          <w:b/>
          <w:color w:val="000000" w:themeColor="text1"/>
        </w:rPr>
        <w:t xml:space="preserve"> No: +</w:t>
      </w:r>
      <w:proofErr w:type="gramStart"/>
      <w:r w:rsidR="00003513">
        <w:rPr>
          <w:b/>
          <w:color w:val="000000" w:themeColor="text1"/>
        </w:rPr>
        <w:t xml:space="preserve">91 </w:t>
      </w:r>
      <w:r>
        <w:rPr>
          <w:b/>
          <w:color w:val="000000" w:themeColor="text1"/>
        </w:rPr>
        <w:t xml:space="preserve"> 9113185872</w:t>
      </w:r>
      <w:proofErr w:type="gramEnd"/>
    </w:p>
    <w:p w:rsidR="00003513" w:rsidRDefault="00225868" w:rsidP="006860AB">
      <w:pPr>
        <w:spacing w:before="34"/>
        <w:rPr>
          <w:color w:val="000000" w:themeColor="text1"/>
        </w:rPr>
      </w:pPr>
      <w:proofErr w:type="spellStart"/>
      <w:r>
        <w:rPr>
          <w:b/>
          <w:color w:val="000000" w:themeColor="text1"/>
        </w:rPr>
        <w:t>Github</w:t>
      </w:r>
      <w:r w:rsidR="00B439A6">
        <w:rPr>
          <w:b/>
          <w:color w:val="000000" w:themeColor="text1"/>
        </w:rPr>
        <w:t>:https</w:t>
      </w:r>
      <w:proofErr w:type="spellEnd"/>
      <w:r w:rsidR="00B439A6">
        <w:rPr>
          <w:b/>
          <w:color w:val="000000" w:themeColor="text1"/>
        </w:rPr>
        <w:t>://github.com/GHATAK123</w:t>
      </w:r>
    </w:p>
    <w:p w:rsidR="00B439A6" w:rsidRDefault="00B439A6" w:rsidP="006860AB">
      <w:pPr>
        <w:spacing w:before="34"/>
        <w:rPr>
          <w:b/>
          <w:bCs/>
          <w:color w:val="000000" w:themeColor="text1"/>
        </w:rPr>
      </w:pPr>
      <w:r w:rsidRPr="00B439A6">
        <w:rPr>
          <w:b/>
          <w:bCs/>
          <w:color w:val="000000" w:themeColor="text1"/>
        </w:rPr>
        <w:t>L</w:t>
      </w:r>
      <w:r>
        <w:rPr>
          <w:b/>
          <w:bCs/>
          <w:color w:val="000000" w:themeColor="text1"/>
        </w:rPr>
        <w:t>inkedIn: linkedin.com/in/</w:t>
      </w:r>
      <w:proofErr w:type="spellStart"/>
      <w:r>
        <w:rPr>
          <w:b/>
          <w:bCs/>
          <w:color w:val="000000" w:themeColor="text1"/>
        </w:rPr>
        <w:t>prakash-anand</w:t>
      </w:r>
      <w:proofErr w:type="spellEnd"/>
    </w:p>
    <w:p w:rsidR="00B439A6" w:rsidRPr="00B439A6" w:rsidRDefault="00B439A6" w:rsidP="006860AB">
      <w:pPr>
        <w:spacing w:before="34"/>
        <w:rPr>
          <w:b/>
          <w:bCs/>
        </w:rPr>
      </w:pPr>
      <w:r>
        <w:rPr>
          <w:b/>
          <w:bCs/>
          <w:color w:val="000000" w:themeColor="text1"/>
        </w:rPr>
        <w:t>Website: trashpicker.ml</w:t>
      </w:r>
    </w:p>
    <w:p w:rsidR="00184D60" w:rsidRDefault="006327EB" w:rsidP="00E06F2A">
      <w:pPr>
        <w:spacing w:before="34"/>
        <w:rPr>
          <w:b/>
          <w:color w:val="000000" w:themeColor="text1"/>
        </w:rPr>
      </w:pPr>
      <w:r>
        <w:rPr>
          <w:b/>
          <w:color w:val="000000" w:themeColor="text1"/>
        </w:rPr>
        <w:t>A</w:t>
      </w:r>
      <w:r w:rsidR="00003513">
        <w:rPr>
          <w:b/>
          <w:color w:val="000000" w:themeColor="text1"/>
        </w:rPr>
        <w:t>DDRESS: GOLAPBAG, BURDWAN (WEST BENGAL)</w:t>
      </w:r>
    </w:p>
    <w:p w:rsidR="00003513" w:rsidRPr="00003513" w:rsidRDefault="00F84901" w:rsidP="00003513">
      <w:pPr>
        <w:tabs>
          <w:tab w:val="left" w:pos="10240"/>
        </w:tabs>
        <w:spacing w:before="23" w:line="280" w:lineRule="exact"/>
        <w:rPr>
          <w:rFonts w:ascii="Bell MT" w:eastAsia="Cambria" w:hAnsi="Bell MT" w:cs="Cambria"/>
          <w:sz w:val="26"/>
          <w:szCs w:val="26"/>
        </w:rPr>
      </w:pPr>
      <w:r>
        <w:rPr>
          <w:rFonts w:ascii="Bell MT" w:eastAsia="Cambria" w:hAnsi="Bell MT" w:cs="Cambria"/>
          <w:spacing w:val="1"/>
          <w:w w:val="99"/>
          <w:position w:val="-1"/>
          <w:sz w:val="26"/>
          <w:szCs w:val="26"/>
          <w:highlight w:val="lightGray"/>
        </w:rPr>
        <w:t xml:space="preserve">                                                              </w:t>
      </w:r>
      <w:r w:rsidR="00003513" w:rsidRPr="00003513">
        <w:rPr>
          <w:rFonts w:ascii="Bell MT" w:eastAsia="Cambria" w:hAnsi="Bell MT" w:cs="Cambria"/>
          <w:spacing w:val="1"/>
          <w:w w:val="99"/>
          <w:position w:val="-1"/>
          <w:sz w:val="26"/>
          <w:szCs w:val="26"/>
          <w:highlight w:val="lightGray"/>
        </w:rPr>
        <w:t>CAREER OBJECTIVE</w:t>
      </w:r>
      <w:r w:rsidR="00003513" w:rsidRPr="00003513">
        <w:rPr>
          <w:rFonts w:ascii="Bell MT" w:eastAsia="Cambria" w:hAnsi="Bell MT" w:cs="Cambria"/>
          <w:position w:val="-1"/>
          <w:sz w:val="26"/>
          <w:szCs w:val="26"/>
          <w:highlight w:val="lightGray"/>
        </w:rPr>
        <w:tab/>
      </w:r>
    </w:p>
    <w:p w:rsidR="00881706" w:rsidRDefault="00F84901" w:rsidP="00881706">
      <w:pPr>
        <w:spacing w:before="34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184D60" w:rsidRPr="00184D60">
        <w:rPr>
          <w:sz w:val="24"/>
          <w:szCs w:val="24"/>
        </w:rPr>
        <w:t xml:space="preserve">Looking for a challenging role in a reputable organization to utilize my technical, database, and </w:t>
      </w:r>
    </w:p>
    <w:p w:rsidR="00881706" w:rsidRDefault="00881706" w:rsidP="00881706">
      <w:pPr>
        <w:spacing w:before="34"/>
        <w:rPr>
          <w:sz w:val="24"/>
          <w:szCs w:val="24"/>
        </w:rPr>
      </w:pPr>
      <w:r>
        <w:rPr>
          <w:sz w:val="24"/>
          <w:szCs w:val="24"/>
        </w:rPr>
        <w:t xml:space="preserve">  m</w:t>
      </w:r>
      <w:r w:rsidR="00184D60" w:rsidRPr="00184D60">
        <w:rPr>
          <w:sz w:val="24"/>
          <w:szCs w:val="24"/>
        </w:rPr>
        <w:t xml:space="preserve">anagementskills for the growth of the organization as well as to enhance my knowledge about new </w:t>
      </w:r>
    </w:p>
    <w:p w:rsidR="00003513" w:rsidRDefault="00881706" w:rsidP="00881706">
      <w:pPr>
        <w:spacing w:before="34"/>
        <w:rPr>
          <w:sz w:val="24"/>
          <w:szCs w:val="24"/>
        </w:rPr>
      </w:pPr>
      <w:r>
        <w:rPr>
          <w:sz w:val="24"/>
          <w:szCs w:val="24"/>
        </w:rPr>
        <w:t xml:space="preserve">  a</w:t>
      </w:r>
      <w:r w:rsidR="00184D60" w:rsidRPr="00184D60">
        <w:rPr>
          <w:sz w:val="24"/>
          <w:szCs w:val="24"/>
        </w:rPr>
        <w:t>ndemerging trendsin the IT sector</w:t>
      </w:r>
      <w:r w:rsidR="00184D60">
        <w:rPr>
          <w:sz w:val="24"/>
          <w:szCs w:val="24"/>
        </w:rPr>
        <w:t>.</w:t>
      </w:r>
    </w:p>
    <w:p w:rsidR="00184D60" w:rsidRDefault="00184D60" w:rsidP="00184D60">
      <w:pPr>
        <w:tabs>
          <w:tab w:val="left" w:pos="10240"/>
        </w:tabs>
        <w:spacing w:before="23" w:line="280" w:lineRule="exact"/>
        <w:rPr>
          <w:sz w:val="24"/>
          <w:szCs w:val="24"/>
        </w:rPr>
      </w:pPr>
    </w:p>
    <w:p w:rsidR="00184D60" w:rsidRPr="0030772D" w:rsidRDefault="00F84901" w:rsidP="00184D60">
      <w:pPr>
        <w:tabs>
          <w:tab w:val="left" w:pos="10240"/>
        </w:tabs>
        <w:spacing w:before="23" w:line="280" w:lineRule="exact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pacing w:val="1"/>
          <w:w w:val="99"/>
          <w:position w:val="-1"/>
          <w:sz w:val="26"/>
          <w:szCs w:val="26"/>
          <w:highlight w:val="lightGray"/>
        </w:rPr>
        <w:t xml:space="preserve">                                                                 </w:t>
      </w:r>
      <w:r w:rsidR="00881706">
        <w:rPr>
          <w:rFonts w:ascii="Cambria" w:eastAsia="Cambria" w:hAnsi="Cambria" w:cs="Cambria"/>
          <w:spacing w:val="1"/>
          <w:w w:val="99"/>
          <w:position w:val="-1"/>
          <w:sz w:val="26"/>
          <w:szCs w:val="26"/>
          <w:highlight w:val="lightGray"/>
        </w:rPr>
        <w:t>ACADEMIC QUALIFICATION</w:t>
      </w:r>
      <w:r w:rsidR="00184D60" w:rsidRPr="0030772D">
        <w:rPr>
          <w:rFonts w:ascii="Cambria" w:eastAsia="Cambria" w:hAnsi="Cambria" w:cs="Cambria"/>
          <w:position w:val="-1"/>
          <w:sz w:val="26"/>
          <w:szCs w:val="26"/>
          <w:highlight w:val="lightGray"/>
        </w:rPr>
        <w:tab/>
      </w:r>
    </w:p>
    <w:tbl>
      <w:tblPr>
        <w:tblpPr w:leftFromText="180" w:rightFromText="180" w:vertAnchor="text" w:horzAnchor="margin" w:tblpY="2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35"/>
        <w:gridCol w:w="2156"/>
        <w:gridCol w:w="3094"/>
        <w:gridCol w:w="1927"/>
        <w:gridCol w:w="1593"/>
      </w:tblGrid>
      <w:tr w:rsidR="00881706" w:rsidTr="00881706">
        <w:trPr>
          <w:trHeight w:hRule="exact" w:val="664"/>
        </w:trPr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81706" w:rsidRDefault="00881706" w:rsidP="00881706">
            <w:pPr>
              <w:spacing w:before="10"/>
              <w:ind w:left="40"/>
            </w:pPr>
            <w:r>
              <w:rPr>
                <w:b/>
              </w:rPr>
              <w:t>Examination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81706" w:rsidRDefault="00881706" w:rsidP="00881706">
            <w:pPr>
              <w:spacing w:before="10"/>
              <w:ind w:left="164"/>
            </w:pPr>
            <w:r>
              <w:rPr>
                <w:b/>
              </w:rPr>
              <w:t>University/Board</w:t>
            </w:r>
          </w:p>
        </w:tc>
        <w:tc>
          <w:tcPr>
            <w:tcW w:w="3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81706" w:rsidRDefault="00881706" w:rsidP="00881706">
            <w:pPr>
              <w:spacing w:before="10"/>
            </w:pPr>
            <w:r>
              <w:rPr>
                <w:b/>
              </w:rPr>
              <w:t xml:space="preserve">                                    Institute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81706" w:rsidRDefault="00881706" w:rsidP="00881706">
            <w:pPr>
              <w:spacing w:before="20"/>
              <w:jc w:val="center"/>
            </w:pPr>
            <w:r>
              <w:rPr>
                <w:b/>
              </w:rPr>
              <w:t>Passing Year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81706" w:rsidRDefault="00AE5964" w:rsidP="00881706">
            <w:pPr>
              <w:spacing w:before="10"/>
              <w:ind w:left="154"/>
            </w:pPr>
            <w:r>
              <w:rPr>
                <w:b/>
              </w:rPr>
              <w:t>S</w:t>
            </w:r>
            <w:r w:rsidR="00881706">
              <w:rPr>
                <w:b/>
              </w:rPr>
              <w:t>CPA / %</w:t>
            </w:r>
          </w:p>
        </w:tc>
      </w:tr>
      <w:tr w:rsidR="00881706" w:rsidTr="00881706">
        <w:trPr>
          <w:trHeight w:hRule="exact" w:val="635"/>
        </w:trPr>
        <w:tc>
          <w:tcPr>
            <w:tcW w:w="1635" w:type="dxa"/>
            <w:tcBorders>
              <w:top w:val="single" w:sz="4" w:space="0" w:color="auto"/>
              <w:left w:val="nil"/>
              <w:right w:val="nil"/>
            </w:tcBorders>
          </w:tcPr>
          <w:p w:rsidR="00881706" w:rsidRDefault="00881706" w:rsidP="00881706">
            <w:pPr>
              <w:spacing w:before="50"/>
              <w:ind w:left="40"/>
            </w:pPr>
            <w:r>
              <w:t>Graduation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right w:val="nil"/>
            </w:tcBorders>
          </w:tcPr>
          <w:p w:rsidR="00881706" w:rsidRDefault="00881706" w:rsidP="00881706">
            <w:pPr>
              <w:spacing w:before="50"/>
            </w:pPr>
            <w:r>
              <w:t xml:space="preserve">   THE UNIVERSITY OF </w:t>
            </w:r>
          </w:p>
        </w:tc>
        <w:tc>
          <w:tcPr>
            <w:tcW w:w="3094" w:type="dxa"/>
            <w:tcBorders>
              <w:top w:val="single" w:sz="4" w:space="0" w:color="auto"/>
              <w:left w:val="nil"/>
              <w:right w:val="nil"/>
            </w:tcBorders>
          </w:tcPr>
          <w:p w:rsidR="00881706" w:rsidRDefault="00881706" w:rsidP="00881706">
            <w:pPr>
              <w:spacing w:before="50"/>
            </w:pPr>
            <w:r>
              <w:t>BURDWAN          UIT, BURDWAN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right w:val="nil"/>
            </w:tcBorders>
          </w:tcPr>
          <w:p w:rsidR="00881706" w:rsidRDefault="00881706" w:rsidP="00881706">
            <w:pPr>
              <w:spacing w:before="60"/>
              <w:jc w:val="center"/>
            </w:pPr>
            <w:r>
              <w:t>20</w:t>
            </w:r>
            <w:r w:rsidR="00AE5964">
              <w:t>20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right w:val="nil"/>
            </w:tcBorders>
          </w:tcPr>
          <w:p w:rsidR="00881706" w:rsidRDefault="00AE5964" w:rsidP="00881706">
            <w:pPr>
              <w:spacing w:before="50"/>
              <w:ind w:left="154"/>
            </w:pPr>
            <w:r>
              <w:t>7</w:t>
            </w:r>
            <w:r w:rsidR="0052050D">
              <w:t>3.89</w:t>
            </w:r>
          </w:p>
        </w:tc>
      </w:tr>
      <w:tr w:rsidR="00881706" w:rsidTr="00881706">
        <w:trPr>
          <w:trHeight w:hRule="exact" w:val="539"/>
        </w:trPr>
        <w:tc>
          <w:tcPr>
            <w:tcW w:w="1635" w:type="dxa"/>
            <w:tcBorders>
              <w:left w:val="nil"/>
              <w:right w:val="nil"/>
            </w:tcBorders>
          </w:tcPr>
          <w:p w:rsidR="00881706" w:rsidRDefault="00645D09" w:rsidP="00881706">
            <w:pPr>
              <w:spacing w:before="4"/>
              <w:ind w:left="40"/>
            </w:pPr>
            <w:r>
              <w:t>XII Std</w:t>
            </w:r>
          </w:p>
        </w:tc>
        <w:tc>
          <w:tcPr>
            <w:tcW w:w="2156" w:type="dxa"/>
            <w:tcBorders>
              <w:left w:val="nil"/>
              <w:right w:val="nil"/>
            </w:tcBorders>
          </w:tcPr>
          <w:p w:rsidR="00881706" w:rsidRDefault="00881706" w:rsidP="00881706">
            <w:pPr>
              <w:spacing w:before="4"/>
              <w:ind w:left="164"/>
            </w:pPr>
            <w:r>
              <w:t>BSE</w:t>
            </w:r>
            <w:r w:rsidR="00AE5964">
              <w:t>B</w:t>
            </w:r>
          </w:p>
        </w:tc>
        <w:tc>
          <w:tcPr>
            <w:tcW w:w="3094" w:type="dxa"/>
            <w:tcBorders>
              <w:left w:val="nil"/>
              <w:right w:val="nil"/>
            </w:tcBorders>
          </w:tcPr>
          <w:p w:rsidR="00881706" w:rsidRDefault="0052050D" w:rsidP="00881706">
            <w:pPr>
              <w:spacing w:before="4"/>
            </w:pPr>
            <w:r>
              <w:t xml:space="preserve">   </w:t>
            </w:r>
            <w:r w:rsidR="00F84901">
              <w:t xml:space="preserve">      </w:t>
            </w:r>
            <w:r>
              <w:t xml:space="preserve"> MAHARAJA COLLEGE,ARA</w:t>
            </w:r>
          </w:p>
        </w:tc>
        <w:tc>
          <w:tcPr>
            <w:tcW w:w="1927" w:type="dxa"/>
            <w:tcBorders>
              <w:left w:val="nil"/>
              <w:right w:val="nil"/>
            </w:tcBorders>
          </w:tcPr>
          <w:p w:rsidR="00881706" w:rsidRDefault="00881706" w:rsidP="00881706">
            <w:pPr>
              <w:spacing w:before="4"/>
              <w:jc w:val="center"/>
            </w:pPr>
            <w:r>
              <w:t>20</w:t>
            </w:r>
            <w:r w:rsidR="00AE5964">
              <w:t>15</w:t>
            </w:r>
          </w:p>
        </w:tc>
        <w:tc>
          <w:tcPr>
            <w:tcW w:w="1593" w:type="dxa"/>
            <w:tcBorders>
              <w:left w:val="nil"/>
              <w:right w:val="nil"/>
            </w:tcBorders>
          </w:tcPr>
          <w:p w:rsidR="00881706" w:rsidRDefault="00AE5964" w:rsidP="00881706">
            <w:pPr>
              <w:spacing w:before="4"/>
              <w:ind w:left="154"/>
            </w:pPr>
            <w:r>
              <w:t>73.20%</w:t>
            </w:r>
          </w:p>
        </w:tc>
      </w:tr>
      <w:tr w:rsidR="00881706" w:rsidTr="00881706">
        <w:trPr>
          <w:trHeight w:hRule="exact" w:val="610"/>
        </w:trPr>
        <w:tc>
          <w:tcPr>
            <w:tcW w:w="1635" w:type="dxa"/>
            <w:tcBorders>
              <w:left w:val="nil"/>
              <w:bottom w:val="single" w:sz="4" w:space="0" w:color="auto"/>
              <w:right w:val="nil"/>
            </w:tcBorders>
          </w:tcPr>
          <w:p w:rsidR="00881706" w:rsidRDefault="00645D09" w:rsidP="00881706">
            <w:pPr>
              <w:spacing w:before="4"/>
              <w:ind w:left="40"/>
            </w:pPr>
            <w:r>
              <w:t>X Std</w:t>
            </w:r>
          </w:p>
        </w:tc>
        <w:tc>
          <w:tcPr>
            <w:tcW w:w="2156" w:type="dxa"/>
            <w:tcBorders>
              <w:left w:val="nil"/>
              <w:bottom w:val="single" w:sz="4" w:space="0" w:color="auto"/>
              <w:right w:val="nil"/>
            </w:tcBorders>
          </w:tcPr>
          <w:p w:rsidR="00881706" w:rsidRDefault="0052050D" w:rsidP="00881706">
            <w:pPr>
              <w:spacing w:before="4"/>
              <w:ind w:left="164"/>
            </w:pPr>
            <w:r>
              <w:t>CBSE</w:t>
            </w:r>
          </w:p>
        </w:tc>
        <w:tc>
          <w:tcPr>
            <w:tcW w:w="3094" w:type="dxa"/>
            <w:tcBorders>
              <w:left w:val="nil"/>
              <w:bottom w:val="single" w:sz="4" w:space="0" w:color="auto"/>
              <w:right w:val="nil"/>
            </w:tcBorders>
          </w:tcPr>
          <w:p w:rsidR="00881706" w:rsidRDefault="00F84901" w:rsidP="00881706">
            <w:pPr>
              <w:spacing w:before="4"/>
            </w:pPr>
            <w:r>
              <w:t xml:space="preserve">                                 </w:t>
            </w:r>
            <w:r w:rsidR="0052050D">
              <w:t>S.A.U.V,ARA</w:t>
            </w:r>
          </w:p>
        </w:tc>
        <w:tc>
          <w:tcPr>
            <w:tcW w:w="1927" w:type="dxa"/>
            <w:tcBorders>
              <w:left w:val="nil"/>
              <w:bottom w:val="single" w:sz="4" w:space="0" w:color="auto"/>
              <w:right w:val="nil"/>
            </w:tcBorders>
          </w:tcPr>
          <w:p w:rsidR="00881706" w:rsidRDefault="00881706" w:rsidP="00881706">
            <w:pPr>
              <w:spacing w:before="4"/>
              <w:jc w:val="center"/>
            </w:pPr>
            <w:r>
              <w:t>20</w:t>
            </w:r>
            <w:r w:rsidR="00AE5964">
              <w:t>13</w:t>
            </w:r>
          </w:p>
        </w:tc>
        <w:tc>
          <w:tcPr>
            <w:tcW w:w="1593" w:type="dxa"/>
            <w:tcBorders>
              <w:left w:val="nil"/>
              <w:bottom w:val="single" w:sz="4" w:space="0" w:color="auto"/>
              <w:right w:val="nil"/>
            </w:tcBorders>
          </w:tcPr>
          <w:p w:rsidR="00881706" w:rsidRDefault="0052050D" w:rsidP="00881706">
            <w:pPr>
              <w:spacing w:before="4"/>
              <w:ind w:left="154"/>
            </w:pPr>
            <w:r>
              <w:t>10.0 CGPA</w:t>
            </w:r>
          </w:p>
        </w:tc>
      </w:tr>
    </w:tbl>
    <w:p w:rsidR="00184D60" w:rsidRPr="00184D60" w:rsidRDefault="00184D60" w:rsidP="006860AB">
      <w:pPr>
        <w:spacing w:before="34"/>
        <w:rPr>
          <w:sz w:val="24"/>
          <w:szCs w:val="24"/>
        </w:rPr>
      </w:pPr>
    </w:p>
    <w:p w:rsidR="00AE5964" w:rsidRDefault="00F84901" w:rsidP="00AE5964">
      <w:pPr>
        <w:tabs>
          <w:tab w:val="left" w:pos="10240"/>
        </w:tabs>
        <w:spacing w:before="8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4"/>
          <w:sz w:val="24"/>
          <w:szCs w:val="24"/>
          <w:highlight w:val="lightGray"/>
        </w:rPr>
        <w:t xml:space="preserve">                                                                              </w:t>
      </w:r>
      <w:r w:rsidR="007A2AAE">
        <w:rPr>
          <w:rFonts w:ascii="Cambria" w:eastAsia="Cambria" w:hAnsi="Cambria" w:cs="Cambria"/>
          <w:spacing w:val="-4"/>
          <w:sz w:val="24"/>
          <w:szCs w:val="24"/>
          <w:highlight w:val="lightGray"/>
        </w:rPr>
        <w:t>TRAINING &amp; INTERNSHIP</w:t>
      </w:r>
      <w:r w:rsidR="00AE5964">
        <w:rPr>
          <w:rFonts w:ascii="Cambria" w:eastAsia="Cambria" w:hAnsi="Cambria" w:cs="Cambria"/>
          <w:sz w:val="24"/>
          <w:szCs w:val="24"/>
          <w:highlight w:val="lightGray"/>
        </w:rPr>
        <w:tab/>
      </w:r>
    </w:p>
    <w:tbl>
      <w:tblPr>
        <w:tblpPr w:leftFromText="180" w:rightFromText="180" w:vertAnchor="text" w:horzAnchor="margin" w:tblpX="250" w:tblpY="264"/>
        <w:tblW w:w="10031" w:type="dxa"/>
        <w:tblBorders>
          <w:insideH w:val="single" w:sz="18" w:space="0" w:color="FFFFFF"/>
          <w:insideV w:val="single" w:sz="18" w:space="0" w:color="FFFFFF"/>
        </w:tblBorders>
        <w:tblLook w:val="01E0"/>
      </w:tblPr>
      <w:tblGrid>
        <w:gridCol w:w="3369"/>
        <w:gridCol w:w="3648"/>
        <w:gridCol w:w="3014"/>
      </w:tblGrid>
      <w:tr w:rsidR="007A2AAE" w:rsidTr="007A2AAE">
        <w:trPr>
          <w:trHeight w:val="796"/>
        </w:trPr>
        <w:tc>
          <w:tcPr>
            <w:tcW w:w="3369" w:type="dxa"/>
            <w:shd w:val="pct20" w:color="000000" w:fill="FFFFFF"/>
          </w:tcPr>
          <w:p w:rsidR="007A2AAE" w:rsidRPr="002F4380" w:rsidRDefault="007A2AAE" w:rsidP="007A2AAE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2F4380">
              <w:rPr>
                <w:b/>
                <w:bCs/>
                <w:sz w:val="24"/>
                <w:szCs w:val="24"/>
              </w:rPr>
              <w:t xml:space="preserve">Name of Institute / </w:t>
            </w:r>
            <w:r w:rsidRPr="002F4380">
              <w:rPr>
                <w:b/>
                <w:bCs/>
                <w:color w:val="000000"/>
                <w:sz w:val="24"/>
                <w:szCs w:val="24"/>
              </w:rPr>
              <w:t>Organization</w:t>
            </w:r>
          </w:p>
        </w:tc>
        <w:tc>
          <w:tcPr>
            <w:tcW w:w="3648" w:type="dxa"/>
            <w:shd w:val="pct20" w:color="000000" w:fill="FFFFFF"/>
          </w:tcPr>
          <w:p w:rsidR="007A2AAE" w:rsidRPr="002F4380" w:rsidRDefault="007A2AAE" w:rsidP="00F84901">
            <w:pPr>
              <w:jc w:val="center"/>
              <w:rPr>
                <w:b/>
                <w:bCs/>
                <w:sz w:val="24"/>
                <w:szCs w:val="24"/>
              </w:rPr>
            </w:pPr>
            <w:r w:rsidRPr="002F4380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3014" w:type="dxa"/>
            <w:shd w:val="pct20" w:color="000000" w:fill="FFFFFF"/>
          </w:tcPr>
          <w:p w:rsidR="007A2AAE" w:rsidRPr="002F4380" w:rsidRDefault="007A2AAE" w:rsidP="00F84901">
            <w:pPr>
              <w:jc w:val="center"/>
              <w:rPr>
                <w:b/>
                <w:bCs/>
                <w:sz w:val="24"/>
                <w:szCs w:val="24"/>
              </w:rPr>
            </w:pPr>
            <w:r w:rsidRPr="002F4380">
              <w:rPr>
                <w:b/>
                <w:bCs/>
                <w:sz w:val="24"/>
                <w:szCs w:val="24"/>
              </w:rPr>
              <w:t>Duration</w:t>
            </w:r>
          </w:p>
        </w:tc>
      </w:tr>
      <w:tr w:rsidR="007A2AAE" w:rsidRPr="009B2E96" w:rsidTr="007A2AAE">
        <w:trPr>
          <w:trHeight w:val="974"/>
        </w:trPr>
        <w:tc>
          <w:tcPr>
            <w:tcW w:w="3369" w:type="dxa"/>
            <w:shd w:val="clear" w:color="auto" w:fill="F2F2F2"/>
          </w:tcPr>
          <w:p w:rsidR="00EB3242" w:rsidRDefault="00EB3242" w:rsidP="007A2AAE">
            <w:pPr>
              <w:jc w:val="center"/>
              <w:rPr>
                <w:sz w:val="24"/>
                <w:szCs w:val="24"/>
              </w:rPr>
            </w:pPr>
          </w:p>
          <w:p w:rsidR="007A2AAE" w:rsidRPr="002F4380" w:rsidRDefault="000312D8" w:rsidP="000312D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iTrain</w:t>
            </w:r>
            <w:proofErr w:type="spellEnd"/>
            <w:r>
              <w:rPr>
                <w:sz w:val="24"/>
                <w:szCs w:val="24"/>
              </w:rPr>
              <w:t xml:space="preserve"> Technologies, </w:t>
            </w:r>
            <w:proofErr w:type="spellStart"/>
            <w:r>
              <w:rPr>
                <w:sz w:val="24"/>
                <w:szCs w:val="24"/>
              </w:rPr>
              <w:t>Bengaluru</w:t>
            </w:r>
            <w:proofErr w:type="spellEnd"/>
          </w:p>
        </w:tc>
        <w:tc>
          <w:tcPr>
            <w:tcW w:w="3648" w:type="dxa"/>
            <w:shd w:val="clear" w:color="auto" w:fill="F2F2F2"/>
            <w:vAlign w:val="center"/>
          </w:tcPr>
          <w:p w:rsidR="007A2AAE" w:rsidRPr="00A03D4A" w:rsidRDefault="000312D8" w:rsidP="000312D8">
            <w:pPr>
              <w:jc w:val="center"/>
              <w:rPr>
                <w:highlight w:val="lightGray"/>
              </w:rPr>
            </w:pPr>
            <w:r>
              <w:rPr>
                <w:highlight w:val="lightGray"/>
              </w:rPr>
              <w:t>DATASCIENCE WITH PYTHON</w:t>
            </w:r>
          </w:p>
        </w:tc>
        <w:tc>
          <w:tcPr>
            <w:tcW w:w="3014" w:type="dxa"/>
            <w:shd w:val="clear" w:color="auto" w:fill="F2F2F2"/>
          </w:tcPr>
          <w:p w:rsidR="007A2AAE" w:rsidRDefault="007A2AAE" w:rsidP="007A2AAE">
            <w:pPr>
              <w:rPr>
                <w:sz w:val="24"/>
                <w:szCs w:val="24"/>
              </w:rPr>
            </w:pPr>
          </w:p>
          <w:p w:rsidR="007A2AAE" w:rsidRPr="002F4380" w:rsidRDefault="009E482C" w:rsidP="00F849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  <w:r w:rsidR="000312D8">
              <w:rPr>
                <w:sz w:val="24"/>
                <w:szCs w:val="24"/>
              </w:rPr>
              <w:t xml:space="preserve"> Days</w:t>
            </w:r>
          </w:p>
          <w:p w:rsidR="007A2AAE" w:rsidRPr="002F4380" w:rsidRDefault="007A2AAE" w:rsidP="007A2AAE">
            <w:pPr>
              <w:rPr>
                <w:sz w:val="24"/>
                <w:szCs w:val="24"/>
              </w:rPr>
            </w:pPr>
          </w:p>
        </w:tc>
      </w:tr>
      <w:tr w:rsidR="00EB3242" w:rsidRPr="009B2E96" w:rsidTr="007A2AAE">
        <w:trPr>
          <w:trHeight w:val="974"/>
        </w:trPr>
        <w:tc>
          <w:tcPr>
            <w:tcW w:w="3369" w:type="dxa"/>
            <w:shd w:val="clear" w:color="auto" w:fill="F2F2F2"/>
          </w:tcPr>
          <w:p w:rsidR="009E482C" w:rsidRDefault="009E482C" w:rsidP="0094262B">
            <w:pPr>
              <w:jc w:val="center"/>
              <w:rPr>
                <w:sz w:val="24"/>
                <w:szCs w:val="24"/>
              </w:rPr>
            </w:pPr>
          </w:p>
          <w:p w:rsidR="00EB3242" w:rsidRDefault="000312D8" w:rsidP="009426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National Association of </w:t>
            </w:r>
            <w:r w:rsidR="0094262B">
              <w:rPr>
                <w:sz w:val="24"/>
                <w:szCs w:val="24"/>
              </w:rPr>
              <w:t>State Boards of Accountancy</w:t>
            </w:r>
          </w:p>
        </w:tc>
        <w:tc>
          <w:tcPr>
            <w:tcW w:w="3648" w:type="dxa"/>
            <w:shd w:val="clear" w:color="auto" w:fill="F2F2F2"/>
            <w:vAlign w:val="center"/>
          </w:tcPr>
          <w:p w:rsidR="00EB3242" w:rsidRDefault="000312D8" w:rsidP="007A2AAE">
            <w:pPr>
              <w:jc w:val="center"/>
              <w:rPr>
                <w:highlight w:val="lightGray"/>
              </w:rPr>
            </w:pPr>
            <w:r>
              <w:rPr>
                <w:highlight w:val="lightGray"/>
              </w:rPr>
              <w:t>STATISTICS</w:t>
            </w:r>
          </w:p>
        </w:tc>
        <w:tc>
          <w:tcPr>
            <w:tcW w:w="3014" w:type="dxa"/>
            <w:shd w:val="clear" w:color="auto" w:fill="F2F2F2"/>
          </w:tcPr>
          <w:p w:rsidR="00EB3242" w:rsidRDefault="00EB3242" w:rsidP="00EB3242">
            <w:pPr>
              <w:jc w:val="center"/>
              <w:rPr>
                <w:sz w:val="24"/>
                <w:szCs w:val="24"/>
              </w:rPr>
            </w:pPr>
          </w:p>
          <w:p w:rsidR="00EB3242" w:rsidRPr="002F4380" w:rsidRDefault="000312D8" w:rsidP="00F849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EB3242">
              <w:rPr>
                <w:sz w:val="24"/>
                <w:szCs w:val="24"/>
              </w:rPr>
              <w:t xml:space="preserve"> Days</w:t>
            </w:r>
          </w:p>
        </w:tc>
      </w:tr>
      <w:tr w:rsidR="000312D8" w:rsidRPr="009B2E96" w:rsidTr="007A2AAE">
        <w:trPr>
          <w:trHeight w:val="974"/>
        </w:trPr>
        <w:tc>
          <w:tcPr>
            <w:tcW w:w="3369" w:type="dxa"/>
            <w:shd w:val="clear" w:color="auto" w:fill="F2F2F2"/>
          </w:tcPr>
          <w:p w:rsidR="009E482C" w:rsidRDefault="009E482C" w:rsidP="0094262B">
            <w:pPr>
              <w:jc w:val="center"/>
              <w:rPr>
                <w:sz w:val="24"/>
                <w:szCs w:val="24"/>
              </w:rPr>
            </w:pPr>
          </w:p>
          <w:p w:rsidR="000312D8" w:rsidRDefault="0094262B" w:rsidP="009426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National Association of State Boards of Accountancy</w:t>
            </w:r>
          </w:p>
        </w:tc>
        <w:tc>
          <w:tcPr>
            <w:tcW w:w="3648" w:type="dxa"/>
            <w:shd w:val="clear" w:color="auto" w:fill="F2F2F2"/>
            <w:vAlign w:val="center"/>
          </w:tcPr>
          <w:p w:rsidR="000312D8" w:rsidRDefault="0094262B" w:rsidP="007A2AAE">
            <w:pPr>
              <w:jc w:val="center"/>
              <w:rPr>
                <w:highlight w:val="lightGray"/>
              </w:rPr>
            </w:pPr>
            <w:r>
              <w:rPr>
                <w:highlight w:val="lightGray"/>
              </w:rPr>
              <w:t>DATA VISUALIZATION FOR DATA ANALYST</w:t>
            </w:r>
          </w:p>
        </w:tc>
        <w:tc>
          <w:tcPr>
            <w:tcW w:w="3014" w:type="dxa"/>
            <w:shd w:val="clear" w:color="auto" w:fill="F2F2F2"/>
          </w:tcPr>
          <w:p w:rsidR="0094262B" w:rsidRDefault="0094262B" w:rsidP="00EB3242">
            <w:pPr>
              <w:jc w:val="center"/>
              <w:rPr>
                <w:sz w:val="24"/>
                <w:szCs w:val="24"/>
              </w:rPr>
            </w:pPr>
          </w:p>
          <w:p w:rsidR="000312D8" w:rsidRDefault="0094262B" w:rsidP="00EB32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Days</w:t>
            </w:r>
          </w:p>
        </w:tc>
      </w:tr>
      <w:tr w:rsidR="0094262B" w:rsidRPr="009B2E96" w:rsidTr="007A2AAE">
        <w:trPr>
          <w:trHeight w:val="974"/>
        </w:trPr>
        <w:tc>
          <w:tcPr>
            <w:tcW w:w="3369" w:type="dxa"/>
            <w:shd w:val="clear" w:color="auto" w:fill="F2F2F2"/>
          </w:tcPr>
          <w:p w:rsidR="009E482C" w:rsidRDefault="009E482C" w:rsidP="0094262B">
            <w:pPr>
              <w:jc w:val="center"/>
              <w:rPr>
                <w:sz w:val="24"/>
                <w:szCs w:val="24"/>
              </w:rPr>
            </w:pPr>
          </w:p>
          <w:p w:rsidR="0094262B" w:rsidRDefault="0094262B" w:rsidP="009426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National Association of State Boards of Accountancy</w:t>
            </w:r>
          </w:p>
        </w:tc>
        <w:tc>
          <w:tcPr>
            <w:tcW w:w="3648" w:type="dxa"/>
            <w:shd w:val="clear" w:color="auto" w:fill="F2F2F2"/>
            <w:vAlign w:val="center"/>
          </w:tcPr>
          <w:p w:rsidR="0094262B" w:rsidRDefault="0094262B" w:rsidP="007A2AAE">
            <w:pPr>
              <w:jc w:val="center"/>
              <w:rPr>
                <w:highlight w:val="lightGray"/>
              </w:rPr>
            </w:pPr>
            <w:r>
              <w:rPr>
                <w:highlight w:val="lightGray"/>
              </w:rPr>
              <w:t>DATA SCIENCE FOUNDATIONS</w:t>
            </w:r>
          </w:p>
        </w:tc>
        <w:tc>
          <w:tcPr>
            <w:tcW w:w="3014" w:type="dxa"/>
            <w:shd w:val="clear" w:color="auto" w:fill="F2F2F2"/>
          </w:tcPr>
          <w:p w:rsidR="0094262B" w:rsidRDefault="0094262B" w:rsidP="00EB3242">
            <w:pPr>
              <w:jc w:val="center"/>
              <w:rPr>
                <w:sz w:val="24"/>
                <w:szCs w:val="24"/>
              </w:rPr>
            </w:pPr>
          </w:p>
          <w:p w:rsidR="0094262B" w:rsidRDefault="0094262B" w:rsidP="00EB32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Days</w:t>
            </w:r>
          </w:p>
        </w:tc>
      </w:tr>
      <w:tr w:rsidR="009E482C" w:rsidRPr="009B2E96" w:rsidTr="007A2AAE">
        <w:trPr>
          <w:trHeight w:val="974"/>
        </w:trPr>
        <w:tc>
          <w:tcPr>
            <w:tcW w:w="3369" w:type="dxa"/>
            <w:shd w:val="clear" w:color="auto" w:fill="F2F2F2"/>
          </w:tcPr>
          <w:p w:rsidR="009E482C" w:rsidRDefault="009E482C" w:rsidP="0094262B">
            <w:pPr>
              <w:jc w:val="center"/>
              <w:rPr>
                <w:sz w:val="24"/>
                <w:szCs w:val="24"/>
              </w:rPr>
            </w:pPr>
          </w:p>
          <w:p w:rsidR="009E482C" w:rsidRDefault="009E482C" w:rsidP="009426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National Association of State Boards of Accountancy</w:t>
            </w:r>
          </w:p>
        </w:tc>
        <w:tc>
          <w:tcPr>
            <w:tcW w:w="3648" w:type="dxa"/>
            <w:shd w:val="clear" w:color="auto" w:fill="F2F2F2"/>
            <w:vAlign w:val="center"/>
          </w:tcPr>
          <w:p w:rsidR="009E482C" w:rsidRDefault="009E482C" w:rsidP="007A2AAE">
            <w:pPr>
              <w:jc w:val="center"/>
              <w:rPr>
                <w:highlight w:val="lightGray"/>
              </w:rPr>
            </w:pPr>
            <w:r>
              <w:rPr>
                <w:highlight w:val="lightGray"/>
              </w:rPr>
              <w:t>LEARNING SQL PROGRAMMING</w:t>
            </w:r>
          </w:p>
        </w:tc>
        <w:tc>
          <w:tcPr>
            <w:tcW w:w="3014" w:type="dxa"/>
            <w:shd w:val="clear" w:color="auto" w:fill="F2F2F2"/>
          </w:tcPr>
          <w:p w:rsidR="009E482C" w:rsidRDefault="009E482C" w:rsidP="00EB3242">
            <w:pPr>
              <w:jc w:val="center"/>
              <w:rPr>
                <w:sz w:val="24"/>
                <w:szCs w:val="24"/>
              </w:rPr>
            </w:pPr>
          </w:p>
          <w:p w:rsidR="009E482C" w:rsidRDefault="009E482C" w:rsidP="00EB32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Days</w:t>
            </w:r>
          </w:p>
        </w:tc>
      </w:tr>
      <w:tr w:rsidR="009E482C" w:rsidRPr="009B2E96" w:rsidTr="007A2AAE">
        <w:trPr>
          <w:trHeight w:val="974"/>
        </w:trPr>
        <w:tc>
          <w:tcPr>
            <w:tcW w:w="3369" w:type="dxa"/>
            <w:shd w:val="clear" w:color="auto" w:fill="F2F2F2"/>
          </w:tcPr>
          <w:p w:rsidR="009E482C" w:rsidRDefault="009E482C" w:rsidP="0094262B">
            <w:pPr>
              <w:jc w:val="center"/>
              <w:rPr>
                <w:sz w:val="24"/>
                <w:szCs w:val="24"/>
              </w:rPr>
            </w:pPr>
          </w:p>
          <w:p w:rsidR="009E482C" w:rsidRDefault="009E482C" w:rsidP="009426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National Association of State Boards of Accountancy</w:t>
            </w:r>
          </w:p>
        </w:tc>
        <w:tc>
          <w:tcPr>
            <w:tcW w:w="3648" w:type="dxa"/>
            <w:shd w:val="clear" w:color="auto" w:fill="F2F2F2"/>
            <w:vAlign w:val="center"/>
          </w:tcPr>
          <w:p w:rsidR="009E482C" w:rsidRDefault="009E482C" w:rsidP="007A2AAE">
            <w:pPr>
              <w:jc w:val="center"/>
              <w:rPr>
                <w:highlight w:val="lightGray"/>
              </w:rPr>
            </w:pPr>
            <w:r>
              <w:rPr>
                <w:highlight w:val="lightGray"/>
              </w:rPr>
              <w:t>MATHEMATICA 11 ESSENTIAL TRAINING</w:t>
            </w:r>
          </w:p>
        </w:tc>
        <w:tc>
          <w:tcPr>
            <w:tcW w:w="3014" w:type="dxa"/>
            <w:shd w:val="clear" w:color="auto" w:fill="F2F2F2"/>
          </w:tcPr>
          <w:p w:rsidR="009E482C" w:rsidRDefault="009E482C" w:rsidP="00EB3242">
            <w:pPr>
              <w:jc w:val="center"/>
              <w:rPr>
                <w:sz w:val="24"/>
                <w:szCs w:val="24"/>
              </w:rPr>
            </w:pPr>
          </w:p>
          <w:p w:rsidR="009E482C" w:rsidRDefault="009E482C" w:rsidP="00EB32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Days</w:t>
            </w:r>
          </w:p>
        </w:tc>
      </w:tr>
      <w:tr w:rsidR="009E482C" w:rsidRPr="009B2E96" w:rsidTr="007A2AAE">
        <w:trPr>
          <w:trHeight w:val="974"/>
        </w:trPr>
        <w:tc>
          <w:tcPr>
            <w:tcW w:w="3369" w:type="dxa"/>
            <w:shd w:val="clear" w:color="auto" w:fill="F2F2F2"/>
          </w:tcPr>
          <w:p w:rsidR="009E482C" w:rsidRDefault="009E482C" w:rsidP="0094262B">
            <w:pPr>
              <w:jc w:val="center"/>
              <w:rPr>
                <w:sz w:val="24"/>
                <w:szCs w:val="24"/>
              </w:rPr>
            </w:pPr>
          </w:p>
          <w:p w:rsidR="009E482C" w:rsidRDefault="009E482C" w:rsidP="009426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National Association of State Boards of Accountancy</w:t>
            </w:r>
          </w:p>
        </w:tc>
        <w:tc>
          <w:tcPr>
            <w:tcW w:w="3648" w:type="dxa"/>
            <w:shd w:val="clear" w:color="auto" w:fill="F2F2F2"/>
            <w:vAlign w:val="center"/>
          </w:tcPr>
          <w:p w:rsidR="009E482C" w:rsidRDefault="009E482C" w:rsidP="007A2AAE">
            <w:pPr>
              <w:jc w:val="center"/>
              <w:rPr>
                <w:highlight w:val="lightGray"/>
              </w:rPr>
            </w:pPr>
          </w:p>
          <w:p w:rsidR="009E482C" w:rsidRDefault="009E482C" w:rsidP="007A2AAE">
            <w:pPr>
              <w:jc w:val="center"/>
              <w:rPr>
                <w:highlight w:val="lightGray"/>
              </w:rPr>
            </w:pPr>
            <w:r>
              <w:rPr>
                <w:highlight w:val="lightGray"/>
              </w:rPr>
              <w:t>SQL FOR STATISTICS ESSENTIAL TRAINING</w:t>
            </w:r>
          </w:p>
        </w:tc>
        <w:tc>
          <w:tcPr>
            <w:tcW w:w="3014" w:type="dxa"/>
            <w:shd w:val="clear" w:color="auto" w:fill="F2F2F2"/>
          </w:tcPr>
          <w:p w:rsidR="009E482C" w:rsidRDefault="009E482C" w:rsidP="00EB3242">
            <w:pPr>
              <w:jc w:val="center"/>
              <w:rPr>
                <w:sz w:val="24"/>
                <w:szCs w:val="24"/>
              </w:rPr>
            </w:pPr>
          </w:p>
          <w:p w:rsidR="009E482C" w:rsidRDefault="009E482C" w:rsidP="00EB32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 Days</w:t>
            </w:r>
          </w:p>
        </w:tc>
      </w:tr>
      <w:tr w:rsidR="009E482C" w:rsidRPr="009B2E96" w:rsidTr="007A2AAE">
        <w:trPr>
          <w:trHeight w:val="974"/>
        </w:trPr>
        <w:tc>
          <w:tcPr>
            <w:tcW w:w="3369" w:type="dxa"/>
            <w:shd w:val="clear" w:color="auto" w:fill="F2F2F2"/>
          </w:tcPr>
          <w:p w:rsidR="009E482C" w:rsidRDefault="009E482C" w:rsidP="0094262B">
            <w:pPr>
              <w:jc w:val="center"/>
              <w:rPr>
                <w:sz w:val="24"/>
                <w:szCs w:val="24"/>
              </w:rPr>
            </w:pPr>
          </w:p>
          <w:p w:rsidR="009E482C" w:rsidRDefault="009E482C" w:rsidP="009426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National Association of State Boards of Accountancy</w:t>
            </w:r>
          </w:p>
        </w:tc>
        <w:tc>
          <w:tcPr>
            <w:tcW w:w="3648" w:type="dxa"/>
            <w:shd w:val="clear" w:color="auto" w:fill="F2F2F2"/>
            <w:vAlign w:val="center"/>
          </w:tcPr>
          <w:p w:rsidR="009E482C" w:rsidRDefault="009E482C" w:rsidP="007A2AAE">
            <w:pPr>
              <w:jc w:val="center"/>
              <w:rPr>
                <w:highlight w:val="lightGray"/>
              </w:rPr>
            </w:pPr>
            <w:r>
              <w:rPr>
                <w:highlight w:val="lightGray"/>
              </w:rPr>
              <w:t>HADOOP FOR DATA SCIENCE</w:t>
            </w:r>
          </w:p>
        </w:tc>
        <w:tc>
          <w:tcPr>
            <w:tcW w:w="3014" w:type="dxa"/>
            <w:shd w:val="clear" w:color="auto" w:fill="F2F2F2"/>
          </w:tcPr>
          <w:p w:rsidR="009E482C" w:rsidRDefault="009E482C" w:rsidP="00EB3242">
            <w:pPr>
              <w:jc w:val="center"/>
              <w:rPr>
                <w:sz w:val="24"/>
                <w:szCs w:val="24"/>
              </w:rPr>
            </w:pPr>
          </w:p>
          <w:p w:rsidR="009E482C" w:rsidRDefault="009E482C" w:rsidP="00EB32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Days</w:t>
            </w:r>
          </w:p>
        </w:tc>
      </w:tr>
      <w:tr w:rsidR="009E482C" w:rsidRPr="009B2E96" w:rsidTr="007A2AAE">
        <w:trPr>
          <w:trHeight w:val="974"/>
        </w:trPr>
        <w:tc>
          <w:tcPr>
            <w:tcW w:w="3369" w:type="dxa"/>
            <w:shd w:val="clear" w:color="auto" w:fill="F2F2F2"/>
          </w:tcPr>
          <w:p w:rsidR="009E482C" w:rsidRDefault="009E482C" w:rsidP="0094262B">
            <w:pPr>
              <w:jc w:val="center"/>
              <w:rPr>
                <w:sz w:val="24"/>
                <w:szCs w:val="24"/>
              </w:rPr>
            </w:pPr>
          </w:p>
          <w:p w:rsidR="009E482C" w:rsidRDefault="009E482C" w:rsidP="009426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National Association of State Boards of Accountancy</w:t>
            </w:r>
          </w:p>
        </w:tc>
        <w:tc>
          <w:tcPr>
            <w:tcW w:w="3648" w:type="dxa"/>
            <w:shd w:val="clear" w:color="auto" w:fill="F2F2F2"/>
            <w:vAlign w:val="center"/>
          </w:tcPr>
          <w:p w:rsidR="009E482C" w:rsidRDefault="009E482C" w:rsidP="007A2AAE">
            <w:pPr>
              <w:jc w:val="center"/>
              <w:rPr>
                <w:highlight w:val="lightGray"/>
              </w:rPr>
            </w:pPr>
            <w:r>
              <w:rPr>
                <w:highlight w:val="lightGray"/>
              </w:rPr>
              <w:t>BIG DATA FOUNDATIONS</w:t>
            </w:r>
          </w:p>
        </w:tc>
        <w:tc>
          <w:tcPr>
            <w:tcW w:w="3014" w:type="dxa"/>
            <w:shd w:val="clear" w:color="auto" w:fill="F2F2F2"/>
          </w:tcPr>
          <w:p w:rsidR="009E482C" w:rsidRDefault="009E482C" w:rsidP="00EB3242">
            <w:pPr>
              <w:jc w:val="center"/>
              <w:rPr>
                <w:sz w:val="24"/>
                <w:szCs w:val="24"/>
              </w:rPr>
            </w:pPr>
          </w:p>
          <w:p w:rsidR="009E482C" w:rsidRDefault="009E482C" w:rsidP="00EB32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Days</w:t>
            </w:r>
          </w:p>
        </w:tc>
      </w:tr>
      <w:tr w:rsidR="0094262B" w:rsidRPr="009B2E96" w:rsidTr="007A2AAE">
        <w:trPr>
          <w:trHeight w:val="974"/>
        </w:trPr>
        <w:tc>
          <w:tcPr>
            <w:tcW w:w="3369" w:type="dxa"/>
            <w:shd w:val="clear" w:color="auto" w:fill="F2F2F2"/>
          </w:tcPr>
          <w:p w:rsidR="0094262B" w:rsidRDefault="0094262B" w:rsidP="0094262B">
            <w:pPr>
              <w:jc w:val="center"/>
              <w:rPr>
                <w:sz w:val="24"/>
                <w:szCs w:val="24"/>
              </w:rPr>
            </w:pPr>
          </w:p>
          <w:p w:rsidR="0094262B" w:rsidRDefault="0094262B" w:rsidP="009426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Tableau Learning</w:t>
            </w:r>
          </w:p>
        </w:tc>
        <w:tc>
          <w:tcPr>
            <w:tcW w:w="3648" w:type="dxa"/>
            <w:shd w:val="clear" w:color="auto" w:fill="F2F2F2"/>
            <w:vAlign w:val="center"/>
          </w:tcPr>
          <w:p w:rsidR="0094262B" w:rsidRDefault="0094262B" w:rsidP="007A2AAE">
            <w:pPr>
              <w:jc w:val="center"/>
              <w:rPr>
                <w:highlight w:val="lightGray"/>
              </w:rPr>
            </w:pPr>
            <w:r>
              <w:rPr>
                <w:highlight w:val="lightGray"/>
              </w:rPr>
              <w:t>TABLEAU 10 ESSENTIAL TRAINING</w:t>
            </w:r>
          </w:p>
        </w:tc>
        <w:tc>
          <w:tcPr>
            <w:tcW w:w="3014" w:type="dxa"/>
            <w:shd w:val="clear" w:color="auto" w:fill="F2F2F2"/>
          </w:tcPr>
          <w:p w:rsidR="0094262B" w:rsidRDefault="0094262B" w:rsidP="00EB3242">
            <w:pPr>
              <w:jc w:val="center"/>
              <w:rPr>
                <w:sz w:val="24"/>
                <w:szCs w:val="24"/>
              </w:rPr>
            </w:pPr>
          </w:p>
          <w:p w:rsidR="0094262B" w:rsidRDefault="0094262B" w:rsidP="00EB32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Days</w:t>
            </w:r>
          </w:p>
        </w:tc>
      </w:tr>
    </w:tbl>
    <w:p w:rsidR="000A10BD" w:rsidRPr="00390719" w:rsidRDefault="000A10BD" w:rsidP="000A10BD">
      <w:pPr>
        <w:spacing w:before="34"/>
        <w:rPr>
          <w:b/>
          <w:color w:val="000000" w:themeColor="text1"/>
        </w:rPr>
      </w:pPr>
    </w:p>
    <w:p w:rsidR="000A10BD" w:rsidRDefault="000A10BD">
      <w:pPr>
        <w:tabs>
          <w:tab w:val="left" w:pos="10240"/>
        </w:tabs>
        <w:ind w:left="111"/>
        <w:rPr>
          <w:sz w:val="18"/>
          <w:szCs w:val="18"/>
        </w:rPr>
      </w:pPr>
    </w:p>
    <w:p w:rsidR="00BF239A" w:rsidRDefault="00F84901">
      <w:pPr>
        <w:tabs>
          <w:tab w:val="left" w:pos="10240"/>
        </w:tabs>
        <w:ind w:left="11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w w:val="99"/>
          <w:sz w:val="26"/>
          <w:szCs w:val="26"/>
          <w:highlight w:val="lightGray"/>
        </w:rPr>
        <w:t xml:space="preserve">                                                                             </w:t>
      </w:r>
      <w:r w:rsidR="00B34053">
        <w:rPr>
          <w:rFonts w:ascii="Cambria" w:eastAsia="Cambria" w:hAnsi="Cambria" w:cs="Cambria"/>
          <w:spacing w:val="-1"/>
          <w:w w:val="99"/>
          <w:sz w:val="26"/>
          <w:szCs w:val="26"/>
          <w:highlight w:val="lightGray"/>
        </w:rPr>
        <w:t>KEY PROJECTS</w:t>
      </w:r>
      <w:r w:rsidR="002F1CAC">
        <w:rPr>
          <w:rFonts w:ascii="Cambria" w:eastAsia="Cambria" w:hAnsi="Cambria" w:cs="Cambria"/>
          <w:sz w:val="24"/>
          <w:szCs w:val="24"/>
          <w:highlight w:val="lightGray"/>
        </w:rPr>
        <w:tab/>
      </w:r>
    </w:p>
    <w:p w:rsidR="00BF239A" w:rsidRDefault="00BF239A">
      <w:pPr>
        <w:spacing w:line="100" w:lineRule="exact"/>
        <w:rPr>
          <w:sz w:val="10"/>
          <w:szCs w:val="10"/>
        </w:rPr>
      </w:pPr>
    </w:p>
    <w:p w:rsidR="000A10BD" w:rsidRPr="00156DBC" w:rsidRDefault="00DC5555" w:rsidP="00156DBC">
      <w:pPr>
        <w:pStyle w:val="ListParagraph"/>
        <w:numPr>
          <w:ilvl w:val="0"/>
          <w:numId w:val="26"/>
        </w:numPr>
        <w:spacing w:before="100"/>
        <w:rPr>
          <w:rFonts w:ascii="Calibri" w:eastAsia="Calibri" w:hAnsi="Calibri" w:cs="Calibri"/>
          <w:b/>
          <w:bCs/>
          <w:spacing w:val="1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Garbage Management System(http://trashpicker.ml)</w:t>
      </w:r>
      <w:r w:rsidR="000B3B08" w:rsidRPr="00156DBC">
        <w:rPr>
          <w:rFonts w:ascii="Calibri" w:eastAsia="Calibri" w:hAnsi="Calibri" w:cs="Calibri"/>
          <w:b/>
          <w:spacing w:val="1"/>
          <w:sz w:val="24"/>
          <w:szCs w:val="24"/>
        </w:rPr>
        <w:t xml:space="preserve"> (</w:t>
      </w:r>
      <w:r w:rsidR="009E482C">
        <w:rPr>
          <w:rFonts w:ascii="Garamond" w:hAnsi="Garamond"/>
          <w:b/>
          <w:bCs/>
          <w:sz w:val="24"/>
        </w:rPr>
        <w:t>M</w:t>
      </w:r>
      <w:r>
        <w:rPr>
          <w:rFonts w:ascii="Garamond" w:hAnsi="Garamond"/>
          <w:b/>
          <w:bCs/>
          <w:sz w:val="24"/>
        </w:rPr>
        <w:t>ar</w:t>
      </w:r>
      <w:r w:rsidR="000B3B08" w:rsidRPr="00156DBC">
        <w:rPr>
          <w:rFonts w:ascii="Garamond" w:hAnsi="Garamond"/>
          <w:b/>
          <w:bCs/>
          <w:sz w:val="24"/>
        </w:rPr>
        <w:t>'201</w:t>
      </w:r>
      <w:r w:rsidR="009E482C">
        <w:rPr>
          <w:rFonts w:ascii="Garamond" w:hAnsi="Garamond"/>
          <w:b/>
          <w:bCs/>
          <w:sz w:val="24"/>
        </w:rPr>
        <w:t>8</w:t>
      </w:r>
      <w:r w:rsidR="000B3B08" w:rsidRPr="00156DBC">
        <w:rPr>
          <w:rFonts w:ascii="Garamond" w:hAnsi="Garamond"/>
          <w:b/>
          <w:bCs/>
          <w:sz w:val="24"/>
        </w:rPr>
        <w:t xml:space="preserve">to </w:t>
      </w:r>
      <w:r w:rsidR="009E482C">
        <w:rPr>
          <w:rFonts w:ascii="Garamond" w:hAnsi="Garamond"/>
          <w:b/>
          <w:bCs/>
          <w:sz w:val="24"/>
        </w:rPr>
        <w:t xml:space="preserve"> May</w:t>
      </w:r>
      <w:r w:rsidR="000B3B08" w:rsidRPr="00156DBC">
        <w:rPr>
          <w:rFonts w:ascii="Garamond" w:hAnsi="Garamond"/>
          <w:b/>
          <w:bCs/>
          <w:sz w:val="24"/>
        </w:rPr>
        <w:t>'2018)</w:t>
      </w:r>
    </w:p>
    <w:p w:rsidR="00DC5555" w:rsidRDefault="00DC5555" w:rsidP="00365458">
      <w:pPr>
        <w:spacing w:before="100"/>
        <w:ind w:left="111"/>
        <w:rPr>
          <w:rFonts w:ascii="Calibri" w:eastAsia="Calibri" w:hAnsi="Calibri" w:cs="Calibri"/>
          <w:bCs/>
          <w:spacing w:val="1"/>
          <w:sz w:val="22"/>
          <w:szCs w:val="22"/>
        </w:rPr>
      </w:pPr>
      <w:proofErr w:type="spellStart"/>
      <w:r>
        <w:rPr>
          <w:rFonts w:ascii="Calibri" w:eastAsia="Calibri" w:hAnsi="Calibri" w:cs="Calibri"/>
          <w:bCs/>
          <w:spacing w:val="1"/>
          <w:sz w:val="22"/>
          <w:szCs w:val="22"/>
        </w:rPr>
        <w:t>Trashpicker</w:t>
      </w:r>
      <w:proofErr w:type="spellEnd"/>
      <w:r>
        <w:rPr>
          <w:rFonts w:ascii="Calibri" w:eastAsia="Calibri" w:hAnsi="Calibri" w:cs="Calibri"/>
          <w:bCs/>
          <w:spacing w:val="1"/>
          <w:sz w:val="22"/>
          <w:szCs w:val="22"/>
        </w:rPr>
        <w:t xml:space="preserve"> is a well-responsive web application in which user can made a request to pick the garbage produced</w:t>
      </w:r>
    </w:p>
    <w:p w:rsidR="00DC5555" w:rsidRDefault="00DC5555" w:rsidP="00365458">
      <w:pPr>
        <w:spacing w:before="100"/>
        <w:ind w:left="111"/>
        <w:rPr>
          <w:rFonts w:ascii="Calibri" w:eastAsia="Calibri" w:hAnsi="Calibri" w:cs="Calibri"/>
          <w:bCs/>
          <w:spacing w:val="1"/>
          <w:sz w:val="22"/>
          <w:szCs w:val="22"/>
        </w:rPr>
      </w:pPr>
      <w:r>
        <w:rPr>
          <w:rFonts w:ascii="Calibri" w:eastAsia="Calibri" w:hAnsi="Calibri" w:cs="Calibri"/>
          <w:bCs/>
          <w:spacing w:val="1"/>
          <w:sz w:val="22"/>
          <w:szCs w:val="22"/>
        </w:rPr>
        <w:t xml:space="preserve">in their house, they need to tell the address of their place and time when they want that to be selected and the </w:t>
      </w:r>
    </w:p>
    <w:p w:rsidR="00365458" w:rsidRDefault="00DC5555" w:rsidP="00365458">
      <w:pPr>
        <w:spacing w:before="100"/>
        <w:ind w:left="111"/>
        <w:rPr>
          <w:rFonts w:ascii="Calibri" w:eastAsia="Calibri" w:hAnsi="Calibri" w:cs="Calibri"/>
          <w:bCs/>
          <w:spacing w:val="1"/>
          <w:sz w:val="22"/>
          <w:szCs w:val="22"/>
        </w:rPr>
      </w:pPr>
      <w:r>
        <w:rPr>
          <w:rFonts w:ascii="Calibri" w:eastAsia="Calibri" w:hAnsi="Calibri" w:cs="Calibri"/>
          <w:bCs/>
          <w:spacing w:val="1"/>
          <w:sz w:val="22"/>
          <w:szCs w:val="22"/>
        </w:rPr>
        <w:t>request will go to the managers they will manage the application</w:t>
      </w:r>
      <w:r w:rsidR="00365458">
        <w:rPr>
          <w:rFonts w:ascii="Calibri" w:eastAsia="Calibri" w:hAnsi="Calibri" w:cs="Calibri"/>
          <w:bCs/>
          <w:spacing w:val="1"/>
          <w:sz w:val="22"/>
          <w:szCs w:val="22"/>
        </w:rPr>
        <w:t xml:space="preserve"> and send garbage man that will deliver the </w:t>
      </w:r>
    </w:p>
    <w:p w:rsidR="00365458" w:rsidRDefault="00365458" w:rsidP="00365458">
      <w:pPr>
        <w:spacing w:before="100"/>
        <w:ind w:left="111"/>
        <w:rPr>
          <w:rFonts w:ascii="Calibri" w:eastAsia="Calibri" w:hAnsi="Calibri" w:cs="Calibri"/>
          <w:bCs/>
          <w:spacing w:val="1"/>
          <w:sz w:val="22"/>
          <w:szCs w:val="22"/>
        </w:rPr>
      </w:pPr>
      <w:r>
        <w:rPr>
          <w:rFonts w:ascii="Calibri" w:eastAsia="Calibri" w:hAnsi="Calibri" w:cs="Calibri"/>
          <w:bCs/>
          <w:spacing w:val="1"/>
          <w:sz w:val="22"/>
          <w:szCs w:val="22"/>
        </w:rPr>
        <w:t xml:space="preserve">garbage to the dump yardwhere it will sterilize through some treatment the cost is taken by the user to pick the </w:t>
      </w:r>
    </w:p>
    <w:p w:rsidR="00855593" w:rsidRPr="00365458" w:rsidRDefault="00365458" w:rsidP="00365458">
      <w:pPr>
        <w:spacing w:before="100"/>
        <w:ind w:left="111"/>
        <w:rPr>
          <w:rFonts w:ascii="Calibri" w:eastAsia="Calibri" w:hAnsi="Calibri" w:cs="Calibri"/>
          <w:bCs/>
          <w:spacing w:val="1"/>
          <w:sz w:val="22"/>
          <w:szCs w:val="22"/>
        </w:rPr>
      </w:pPr>
      <w:r>
        <w:rPr>
          <w:rFonts w:ascii="Calibri" w:eastAsia="Calibri" w:hAnsi="Calibri" w:cs="Calibri"/>
          <w:bCs/>
          <w:spacing w:val="1"/>
          <w:sz w:val="22"/>
          <w:szCs w:val="22"/>
        </w:rPr>
        <w:t>garbage according to the quantity and hygiene level.</w:t>
      </w:r>
    </w:p>
    <w:p w:rsidR="00855593" w:rsidRDefault="00855593" w:rsidP="003326DB"/>
    <w:p w:rsidR="003326DB" w:rsidRDefault="003326DB" w:rsidP="003326DB">
      <w:r w:rsidRPr="000B3B08">
        <w:rPr>
          <w:b/>
          <w:bCs/>
        </w:rPr>
        <w:t>Technologies</w:t>
      </w:r>
      <w:r>
        <w:t>:</w:t>
      </w:r>
      <w:r w:rsidR="000B3B08">
        <w:t xml:space="preserve"> HTML, CSS, JavaScript,</w:t>
      </w:r>
      <w:r w:rsidR="00365458">
        <w:t xml:space="preserve"> Bootstrap, </w:t>
      </w:r>
      <w:r w:rsidR="000B3B08">
        <w:t>PHP, MySQL</w:t>
      </w:r>
    </w:p>
    <w:p w:rsidR="000B3B08" w:rsidRDefault="000B3B08" w:rsidP="003326DB"/>
    <w:p w:rsidR="00855593" w:rsidRPr="00855593" w:rsidRDefault="000B3B08" w:rsidP="00855593">
      <w:r w:rsidRPr="00855593">
        <w:rPr>
          <w:b/>
          <w:bCs/>
          <w:sz w:val="22"/>
          <w:szCs w:val="22"/>
        </w:rPr>
        <w:t>Role &amp; Responsibility</w:t>
      </w:r>
      <w:r>
        <w:rPr>
          <w:b/>
          <w:bCs/>
        </w:rPr>
        <w:t xml:space="preserve">: </w:t>
      </w:r>
    </w:p>
    <w:p w:rsidR="000B3B08" w:rsidRPr="00855593" w:rsidRDefault="000B3B08" w:rsidP="00855593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855593">
        <w:rPr>
          <w:sz w:val="24"/>
          <w:szCs w:val="24"/>
        </w:rPr>
        <w:t>Involved in Database Design</w:t>
      </w:r>
    </w:p>
    <w:p w:rsidR="000B3B08" w:rsidRPr="00855593" w:rsidRDefault="000B3B08" w:rsidP="00855593">
      <w:pPr>
        <w:pStyle w:val="ListParagraph"/>
        <w:numPr>
          <w:ilvl w:val="1"/>
          <w:numId w:val="22"/>
        </w:numPr>
        <w:rPr>
          <w:b/>
          <w:bCs/>
        </w:rPr>
      </w:pPr>
      <w:r w:rsidRPr="00855593">
        <w:rPr>
          <w:sz w:val="24"/>
          <w:szCs w:val="24"/>
        </w:rPr>
        <w:t>Fully involved in Development</w:t>
      </w:r>
    </w:p>
    <w:p w:rsidR="00156DBC" w:rsidRPr="00F2754E" w:rsidRDefault="00855593" w:rsidP="00855593">
      <w:pPr>
        <w:pStyle w:val="ListParagraph"/>
        <w:numPr>
          <w:ilvl w:val="1"/>
          <w:numId w:val="22"/>
        </w:numPr>
        <w:rPr>
          <w:b/>
          <w:bCs/>
        </w:rPr>
      </w:pPr>
      <w:r>
        <w:rPr>
          <w:sz w:val="24"/>
          <w:szCs w:val="24"/>
        </w:rPr>
        <w:t xml:space="preserve">Documentation &amp; system testing </w:t>
      </w:r>
    </w:p>
    <w:p w:rsidR="00F2754E" w:rsidRPr="00F2754E" w:rsidRDefault="00F2754E" w:rsidP="00EA763E">
      <w:pPr>
        <w:pStyle w:val="ListParagraph"/>
        <w:ind w:left="1440"/>
        <w:rPr>
          <w:b/>
          <w:bCs/>
        </w:rPr>
      </w:pPr>
    </w:p>
    <w:p w:rsidR="00156DBC" w:rsidRPr="00156DBC" w:rsidRDefault="00F2754E" w:rsidP="00156DBC">
      <w:pPr>
        <w:pStyle w:val="ListParagraph"/>
        <w:numPr>
          <w:ilvl w:val="0"/>
          <w:numId w:val="26"/>
        </w:numPr>
        <w:rPr>
          <w:b/>
          <w:bCs/>
        </w:rPr>
      </w:pPr>
      <w:r>
        <w:rPr>
          <w:rFonts w:ascii="Calibri" w:hAnsi="Calibri" w:cs="Calibri"/>
          <w:b/>
          <w:bCs/>
          <w:sz w:val="24"/>
          <w:szCs w:val="24"/>
        </w:rPr>
        <w:t>Predicting Boston House Prices with Regression</w:t>
      </w:r>
      <w:r w:rsidR="00156DBC">
        <w:rPr>
          <w:rFonts w:ascii="Calibri" w:hAnsi="Calibri" w:cs="Calibri"/>
          <w:b/>
          <w:bCs/>
          <w:sz w:val="24"/>
          <w:szCs w:val="24"/>
        </w:rPr>
        <w:t>(</w:t>
      </w:r>
      <w:r>
        <w:rPr>
          <w:rFonts w:ascii="Garamond" w:hAnsi="Garamond"/>
          <w:b/>
          <w:bCs/>
          <w:sz w:val="24"/>
        </w:rPr>
        <w:t>Mar</w:t>
      </w:r>
      <w:r w:rsidRPr="00156DBC">
        <w:rPr>
          <w:rFonts w:ascii="Garamond" w:hAnsi="Garamond"/>
          <w:b/>
          <w:bCs/>
          <w:sz w:val="24"/>
        </w:rPr>
        <w:t>'201</w:t>
      </w:r>
      <w:r>
        <w:rPr>
          <w:rFonts w:ascii="Garamond" w:hAnsi="Garamond"/>
          <w:b/>
          <w:bCs/>
          <w:sz w:val="24"/>
        </w:rPr>
        <w:t>9</w:t>
      </w:r>
      <w:r w:rsidRPr="00156DBC">
        <w:rPr>
          <w:rFonts w:ascii="Garamond" w:hAnsi="Garamond"/>
          <w:b/>
          <w:bCs/>
          <w:sz w:val="24"/>
        </w:rPr>
        <w:t xml:space="preserve"> to </w:t>
      </w:r>
      <w:r>
        <w:rPr>
          <w:rFonts w:ascii="Garamond" w:hAnsi="Garamond"/>
          <w:b/>
          <w:bCs/>
          <w:sz w:val="24"/>
        </w:rPr>
        <w:t>May</w:t>
      </w:r>
      <w:r w:rsidRPr="00156DBC">
        <w:rPr>
          <w:rFonts w:ascii="Garamond" w:hAnsi="Garamond"/>
          <w:b/>
          <w:bCs/>
          <w:sz w:val="24"/>
        </w:rPr>
        <w:t>'201</w:t>
      </w:r>
      <w:r>
        <w:rPr>
          <w:rFonts w:ascii="Garamond" w:hAnsi="Garamond"/>
          <w:b/>
          <w:bCs/>
          <w:sz w:val="24"/>
        </w:rPr>
        <w:t>9</w:t>
      </w:r>
      <w:r w:rsidR="00156DBC">
        <w:rPr>
          <w:rFonts w:ascii="Garamond" w:hAnsi="Garamond"/>
          <w:b/>
          <w:bCs/>
          <w:sz w:val="24"/>
        </w:rPr>
        <w:t>)</w:t>
      </w:r>
    </w:p>
    <w:p w:rsidR="00F2754E" w:rsidRDefault="00F2754E" w:rsidP="00F2754E">
      <w:pPr>
        <w:autoSpaceDE w:val="0"/>
        <w:autoSpaceDN w:val="0"/>
        <w:adjustRightInd w:val="0"/>
        <w:spacing w:line="276" w:lineRule="auto"/>
        <w:ind w:left="47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this project, I developed and evaluate the performance and the predictive power of a model trained</w:t>
      </w:r>
    </w:p>
    <w:p w:rsidR="001A4FBD" w:rsidRDefault="00F2754E" w:rsidP="00F2754E">
      <w:pPr>
        <w:autoSpaceDE w:val="0"/>
        <w:autoSpaceDN w:val="0"/>
        <w:adjustRightInd w:val="0"/>
        <w:spacing w:line="276" w:lineRule="auto"/>
        <w:ind w:left="471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and tested on data collected from houses in Boston’s suburbs.</w:t>
      </w:r>
      <w:r>
        <w:rPr>
          <w:rFonts w:asciiTheme="minorHAnsi" w:hAnsiTheme="minorHAnsi" w:cstheme="minorHAnsi"/>
          <w:sz w:val="22"/>
          <w:szCs w:val="22"/>
        </w:rPr>
        <w:t xml:space="preserve"> I developed a model that has the capacity</w:t>
      </w:r>
    </w:p>
    <w:p w:rsidR="00F2754E" w:rsidRDefault="00F2754E" w:rsidP="00F2754E">
      <w:pPr>
        <w:autoSpaceDE w:val="0"/>
        <w:autoSpaceDN w:val="0"/>
        <w:adjustRightInd w:val="0"/>
        <w:spacing w:line="276" w:lineRule="auto"/>
        <w:ind w:left="471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of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predicting the value of houses, I will spilt the datasets into features and the target variable(train and </w:t>
      </w:r>
    </w:p>
    <w:p w:rsidR="00F2754E" w:rsidRDefault="00F2754E" w:rsidP="00F2754E">
      <w:pPr>
        <w:autoSpaceDE w:val="0"/>
        <w:autoSpaceDN w:val="0"/>
        <w:adjustRightInd w:val="0"/>
        <w:spacing w:line="276" w:lineRule="auto"/>
        <w:ind w:left="47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test data).</w:t>
      </w:r>
    </w:p>
    <w:p w:rsidR="00E06F2A" w:rsidRDefault="00E06F2A" w:rsidP="00F2754E">
      <w:pPr>
        <w:autoSpaceDE w:val="0"/>
        <w:autoSpaceDN w:val="0"/>
        <w:adjustRightInd w:val="0"/>
        <w:spacing w:line="276" w:lineRule="auto"/>
        <w:ind w:left="471"/>
        <w:rPr>
          <w:rFonts w:asciiTheme="minorHAnsi" w:hAnsiTheme="minorHAnsi" w:cstheme="minorHAnsi"/>
          <w:sz w:val="22"/>
          <w:szCs w:val="22"/>
        </w:rPr>
      </w:pPr>
    </w:p>
    <w:p w:rsidR="00D42B2C" w:rsidRDefault="00EA763E" w:rsidP="00156DBC">
      <w:pPr>
        <w:autoSpaceDE w:val="0"/>
        <w:autoSpaceDN w:val="0"/>
        <w:adjustRightInd w:val="0"/>
        <w:spacing w:line="360" w:lineRule="auto"/>
      </w:pPr>
      <w:r>
        <w:rPr>
          <w:b/>
          <w:bCs/>
        </w:rPr>
        <w:t xml:space="preserve">Libraries </w:t>
      </w:r>
      <w:proofErr w:type="gramStart"/>
      <w:r>
        <w:rPr>
          <w:b/>
          <w:bCs/>
        </w:rPr>
        <w:t>Used</w:t>
      </w:r>
      <w:r>
        <w:t xml:space="preserve"> :</w:t>
      </w:r>
      <w:proofErr w:type="spellStart"/>
      <w:r>
        <w:t>Numpy</w:t>
      </w:r>
      <w:proofErr w:type="spellEnd"/>
      <w:proofErr w:type="gramEnd"/>
      <w:r>
        <w:t xml:space="preserve">, Pandas, </w:t>
      </w:r>
      <w:proofErr w:type="spellStart"/>
      <w:r>
        <w:t>sklearn,Matplotlib</w:t>
      </w:r>
      <w:r w:rsidR="002B2825">
        <w:t>,Seaborn</w:t>
      </w:r>
      <w:proofErr w:type="spellEnd"/>
      <w:r w:rsidR="002B2825">
        <w:t>.</w:t>
      </w:r>
    </w:p>
    <w:p w:rsidR="00E06F2A" w:rsidRPr="00E06F2A" w:rsidRDefault="00D42B2C" w:rsidP="00D42B2C">
      <w:pPr>
        <w:rPr>
          <w:b/>
          <w:bCs/>
        </w:rPr>
      </w:pPr>
      <w:r w:rsidRPr="00855593">
        <w:rPr>
          <w:b/>
          <w:bCs/>
          <w:sz w:val="22"/>
          <w:szCs w:val="22"/>
        </w:rPr>
        <w:t>Role &amp; Responsibility</w:t>
      </w:r>
      <w:r>
        <w:rPr>
          <w:b/>
          <w:bCs/>
        </w:rPr>
        <w:t xml:space="preserve">: </w:t>
      </w:r>
    </w:p>
    <w:p w:rsidR="00D42B2C" w:rsidRPr="00855593" w:rsidRDefault="00D42B2C" w:rsidP="00D42B2C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855593">
        <w:rPr>
          <w:sz w:val="24"/>
          <w:szCs w:val="24"/>
        </w:rPr>
        <w:t>Involved in Data</w:t>
      </w:r>
      <w:r w:rsidR="00EA763E">
        <w:rPr>
          <w:sz w:val="24"/>
          <w:szCs w:val="24"/>
        </w:rPr>
        <w:t xml:space="preserve"> Wrangling and Data Munging.</w:t>
      </w:r>
    </w:p>
    <w:p w:rsidR="00D42B2C" w:rsidRPr="00EA763E" w:rsidRDefault="00D42B2C" w:rsidP="00D42B2C">
      <w:pPr>
        <w:pStyle w:val="ListParagraph"/>
        <w:numPr>
          <w:ilvl w:val="1"/>
          <w:numId w:val="22"/>
        </w:numPr>
        <w:rPr>
          <w:b/>
          <w:bCs/>
        </w:rPr>
      </w:pPr>
      <w:r w:rsidRPr="00855593">
        <w:rPr>
          <w:sz w:val="24"/>
          <w:szCs w:val="24"/>
        </w:rPr>
        <w:t xml:space="preserve">Fully involved in </w:t>
      </w:r>
      <w:r w:rsidR="00EA763E">
        <w:rPr>
          <w:sz w:val="24"/>
          <w:szCs w:val="24"/>
        </w:rPr>
        <w:t>creating prediction model.</w:t>
      </w:r>
    </w:p>
    <w:p w:rsidR="00EA763E" w:rsidRPr="00EA763E" w:rsidRDefault="00EA763E" w:rsidP="00EA763E">
      <w:pPr>
        <w:pStyle w:val="ListParagraph"/>
        <w:ind w:left="1440"/>
        <w:rPr>
          <w:b/>
          <w:bCs/>
        </w:rPr>
      </w:pPr>
    </w:p>
    <w:p w:rsidR="00D42B2C" w:rsidRPr="00D42B2C" w:rsidRDefault="002B2825" w:rsidP="00D42B2C">
      <w:pPr>
        <w:pStyle w:val="ListParagraph"/>
        <w:numPr>
          <w:ilvl w:val="0"/>
          <w:numId w:val="26"/>
        </w:numPr>
        <w:rPr>
          <w:b/>
          <w:bCs/>
        </w:rPr>
      </w:pPr>
      <w:r>
        <w:rPr>
          <w:rFonts w:ascii="Calibri" w:hAnsi="Calibri" w:cs="Calibri"/>
          <w:b/>
          <w:bCs/>
          <w:sz w:val="24"/>
          <w:szCs w:val="24"/>
        </w:rPr>
        <w:t>Iris Dataset Prediction Model</w:t>
      </w:r>
      <w:r w:rsidR="00D42B2C">
        <w:rPr>
          <w:rFonts w:ascii="Calibri" w:hAnsi="Calibri" w:cs="Calibri"/>
          <w:b/>
          <w:bCs/>
          <w:sz w:val="24"/>
          <w:szCs w:val="24"/>
        </w:rPr>
        <w:t xml:space="preserve"> (</w:t>
      </w:r>
      <w:r w:rsidR="00365458">
        <w:rPr>
          <w:rFonts w:ascii="Garamond" w:hAnsi="Garamond"/>
          <w:b/>
          <w:bCs/>
          <w:sz w:val="24"/>
        </w:rPr>
        <w:t>Mar</w:t>
      </w:r>
      <w:r w:rsidR="00D42B2C" w:rsidRPr="00156DBC">
        <w:rPr>
          <w:rFonts w:ascii="Garamond" w:hAnsi="Garamond"/>
          <w:b/>
          <w:bCs/>
          <w:sz w:val="24"/>
        </w:rPr>
        <w:t>'201</w:t>
      </w:r>
      <w:r w:rsidR="00D42B2C">
        <w:rPr>
          <w:rFonts w:ascii="Garamond" w:hAnsi="Garamond"/>
          <w:b/>
          <w:bCs/>
          <w:sz w:val="24"/>
        </w:rPr>
        <w:t>9</w:t>
      </w:r>
      <w:r w:rsidR="00D42B2C" w:rsidRPr="00156DBC">
        <w:rPr>
          <w:rFonts w:ascii="Garamond" w:hAnsi="Garamond"/>
          <w:b/>
          <w:bCs/>
          <w:sz w:val="24"/>
        </w:rPr>
        <w:t xml:space="preserve"> to </w:t>
      </w:r>
      <w:r w:rsidR="00365458">
        <w:rPr>
          <w:rFonts w:ascii="Garamond" w:hAnsi="Garamond"/>
          <w:b/>
          <w:bCs/>
          <w:sz w:val="24"/>
        </w:rPr>
        <w:t>May</w:t>
      </w:r>
      <w:r w:rsidR="00D42B2C" w:rsidRPr="00156DBC">
        <w:rPr>
          <w:rFonts w:ascii="Garamond" w:hAnsi="Garamond"/>
          <w:b/>
          <w:bCs/>
          <w:sz w:val="24"/>
        </w:rPr>
        <w:t>'201</w:t>
      </w:r>
      <w:r w:rsidR="00D42B2C">
        <w:rPr>
          <w:rFonts w:ascii="Garamond" w:hAnsi="Garamond"/>
          <w:b/>
          <w:bCs/>
          <w:sz w:val="24"/>
        </w:rPr>
        <w:t>9)</w:t>
      </w:r>
    </w:p>
    <w:p w:rsidR="007A33A8" w:rsidRDefault="002B2825" w:rsidP="001A4FBD">
      <w:pPr>
        <w:spacing w:line="276" w:lineRule="auto"/>
        <w:rPr>
          <w:rFonts w:asciiTheme="minorHAnsi" w:hAnsiTheme="minorHAnsi" w:cstheme="minorHAnsi"/>
          <w:spacing w:val="-1"/>
          <w:sz w:val="24"/>
          <w:szCs w:val="24"/>
          <w:shd w:val="clear" w:color="auto" w:fill="FFFFFF"/>
        </w:rPr>
      </w:pPr>
      <w:r w:rsidRPr="002B2825">
        <w:rPr>
          <w:rFonts w:asciiTheme="minorHAnsi" w:hAnsiTheme="minorHAnsi" w:cstheme="minorHAnsi"/>
          <w:spacing w:val="-1"/>
          <w:sz w:val="24"/>
          <w:szCs w:val="24"/>
          <w:shd w:val="clear" w:color="auto" w:fill="FFFFFF"/>
        </w:rPr>
        <w:t>The data set consists of 50 samples from each of three species of </w:t>
      </w:r>
      <w:r w:rsidRPr="002B2825">
        <w:rPr>
          <w:rStyle w:val="Emphasis"/>
          <w:rFonts w:asciiTheme="minorHAnsi" w:eastAsiaTheme="majorEastAsia" w:hAnsiTheme="minorHAnsi" w:cstheme="minorHAnsi"/>
          <w:spacing w:val="-1"/>
          <w:sz w:val="24"/>
          <w:szCs w:val="24"/>
          <w:shd w:val="clear" w:color="auto" w:fill="FFFFFF"/>
        </w:rPr>
        <w:t>Iris</w:t>
      </w:r>
      <w:r w:rsidRPr="002B2825">
        <w:rPr>
          <w:rFonts w:asciiTheme="minorHAnsi" w:hAnsiTheme="minorHAnsi" w:cstheme="minorHAnsi"/>
          <w:spacing w:val="-1"/>
          <w:sz w:val="24"/>
          <w:szCs w:val="24"/>
          <w:shd w:val="clear" w:color="auto" w:fill="FFFFFF"/>
        </w:rPr>
        <w:t> (</w:t>
      </w:r>
      <w:r>
        <w:rPr>
          <w:rFonts w:asciiTheme="minorHAnsi" w:hAnsiTheme="minorHAnsi" w:cstheme="minorHAnsi"/>
          <w:sz w:val="24"/>
          <w:szCs w:val="24"/>
        </w:rPr>
        <w:t xml:space="preserve">Iris </w:t>
      </w:r>
      <w:proofErr w:type="spellStart"/>
      <w:r w:rsidR="00D713F3">
        <w:rPr>
          <w:rFonts w:asciiTheme="minorHAnsi" w:hAnsiTheme="minorHAnsi" w:cstheme="minorHAnsi"/>
          <w:sz w:val="24"/>
          <w:szCs w:val="24"/>
        </w:rPr>
        <w:t>Setosa</w:t>
      </w:r>
      <w:proofErr w:type="spellEnd"/>
      <w:r w:rsidRPr="002B2825">
        <w:rPr>
          <w:rFonts w:asciiTheme="minorHAnsi" w:hAnsiTheme="minorHAnsi" w:cstheme="minorHAnsi"/>
          <w:spacing w:val="-1"/>
          <w:sz w:val="24"/>
          <w:szCs w:val="24"/>
          <w:shd w:val="clear" w:color="auto" w:fill="FFFFFF"/>
        </w:rPr>
        <w:t>,</w:t>
      </w:r>
      <w:r w:rsidR="00D713F3">
        <w:rPr>
          <w:rFonts w:asciiTheme="minorHAnsi" w:hAnsiTheme="minorHAnsi" w:cstheme="minorHAnsi"/>
          <w:spacing w:val="-1"/>
          <w:sz w:val="24"/>
          <w:szCs w:val="24"/>
          <w:shd w:val="clear" w:color="auto" w:fill="FFFFFF"/>
        </w:rPr>
        <w:t xml:space="preserve"> Iris </w:t>
      </w:r>
      <w:proofErr w:type="spellStart"/>
      <w:r w:rsidR="00D713F3">
        <w:rPr>
          <w:rFonts w:asciiTheme="minorHAnsi" w:hAnsiTheme="minorHAnsi" w:cstheme="minorHAnsi"/>
          <w:spacing w:val="-1"/>
          <w:sz w:val="24"/>
          <w:szCs w:val="24"/>
          <w:shd w:val="clear" w:color="auto" w:fill="FFFFFF"/>
        </w:rPr>
        <w:t>Versicolor</w:t>
      </w:r>
      <w:proofErr w:type="spellEnd"/>
      <w:r w:rsidRPr="002B2825">
        <w:rPr>
          <w:rFonts w:asciiTheme="minorHAnsi" w:hAnsiTheme="minorHAnsi" w:cstheme="minorHAnsi"/>
          <w:spacing w:val="-1"/>
          <w:sz w:val="24"/>
          <w:szCs w:val="24"/>
          <w:shd w:val="clear" w:color="auto" w:fill="FFFFFF"/>
        </w:rPr>
        <w:t> and </w:t>
      </w:r>
      <w:r w:rsidR="00D713F3">
        <w:rPr>
          <w:rFonts w:asciiTheme="minorHAnsi" w:hAnsiTheme="minorHAnsi" w:cstheme="minorHAnsi"/>
          <w:sz w:val="24"/>
          <w:szCs w:val="24"/>
        </w:rPr>
        <w:t xml:space="preserve">Iris </w:t>
      </w:r>
      <w:proofErr w:type="spellStart"/>
      <w:r w:rsidR="00D713F3">
        <w:rPr>
          <w:rFonts w:asciiTheme="minorHAnsi" w:hAnsiTheme="minorHAnsi" w:cstheme="minorHAnsi"/>
          <w:sz w:val="24"/>
          <w:szCs w:val="24"/>
        </w:rPr>
        <w:t>Virginica</w:t>
      </w:r>
      <w:proofErr w:type="spellEnd"/>
      <w:r w:rsidRPr="002B2825">
        <w:rPr>
          <w:rFonts w:asciiTheme="minorHAnsi" w:hAnsiTheme="minorHAnsi" w:cstheme="minorHAnsi"/>
          <w:spacing w:val="-1"/>
          <w:sz w:val="24"/>
          <w:szCs w:val="24"/>
          <w:shd w:val="clear" w:color="auto" w:fill="FFFFFF"/>
        </w:rPr>
        <w:t>). Four</w:t>
      </w:r>
      <w:r>
        <w:rPr>
          <w:rFonts w:asciiTheme="minorHAnsi" w:hAnsiTheme="minorHAnsi" w:cstheme="minorHAnsi"/>
          <w:spacing w:val="-1"/>
          <w:sz w:val="24"/>
          <w:szCs w:val="24"/>
          <w:shd w:val="clear" w:color="auto" w:fill="FFFFFF"/>
        </w:rPr>
        <w:t xml:space="preserve"> features</w:t>
      </w:r>
      <w:r w:rsidRPr="002B2825">
        <w:rPr>
          <w:rFonts w:asciiTheme="minorHAnsi" w:hAnsiTheme="minorHAnsi" w:cstheme="minorHAnsi"/>
          <w:spacing w:val="-1"/>
          <w:sz w:val="24"/>
          <w:szCs w:val="24"/>
          <w:shd w:val="clear" w:color="auto" w:fill="FFFFFF"/>
        </w:rPr>
        <w:t> were measured from each sample: the length and the width of the </w:t>
      </w:r>
      <w:r w:rsidR="00D713F3">
        <w:rPr>
          <w:rFonts w:asciiTheme="minorHAnsi" w:hAnsiTheme="minorHAnsi" w:cstheme="minorHAnsi"/>
          <w:sz w:val="24"/>
          <w:szCs w:val="24"/>
        </w:rPr>
        <w:t>sepals</w:t>
      </w:r>
      <w:r w:rsidRPr="002B2825">
        <w:rPr>
          <w:rFonts w:asciiTheme="minorHAnsi" w:hAnsiTheme="minorHAnsi" w:cstheme="minorHAnsi"/>
          <w:spacing w:val="-1"/>
          <w:sz w:val="24"/>
          <w:szCs w:val="24"/>
          <w:shd w:val="clear" w:color="auto" w:fill="FFFFFF"/>
        </w:rPr>
        <w:t> and </w:t>
      </w:r>
      <w:r w:rsidR="00D713F3">
        <w:rPr>
          <w:rFonts w:asciiTheme="minorHAnsi" w:hAnsiTheme="minorHAnsi" w:cstheme="minorHAnsi"/>
          <w:sz w:val="24"/>
          <w:szCs w:val="24"/>
        </w:rPr>
        <w:t>petals</w:t>
      </w:r>
      <w:r w:rsidRPr="002B2825">
        <w:rPr>
          <w:rFonts w:asciiTheme="minorHAnsi" w:hAnsiTheme="minorHAnsi" w:cstheme="minorHAnsi"/>
          <w:spacing w:val="-1"/>
          <w:sz w:val="24"/>
          <w:szCs w:val="24"/>
          <w:shd w:val="clear" w:color="auto" w:fill="FFFFFF"/>
        </w:rPr>
        <w:t xml:space="preserve">, in </w:t>
      </w:r>
      <w:proofErr w:type="spellStart"/>
      <w:r w:rsidRPr="002B2825">
        <w:rPr>
          <w:rFonts w:asciiTheme="minorHAnsi" w:hAnsiTheme="minorHAnsi" w:cstheme="minorHAnsi"/>
          <w:spacing w:val="-1"/>
          <w:sz w:val="24"/>
          <w:szCs w:val="24"/>
          <w:shd w:val="clear" w:color="auto" w:fill="FFFFFF"/>
        </w:rPr>
        <w:t>centimetres</w:t>
      </w:r>
      <w:proofErr w:type="spellEnd"/>
      <w:r w:rsidRPr="002B2825">
        <w:rPr>
          <w:rFonts w:asciiTheme="minorHAnsi" w:hAnsiTheme="minorHAnsi" w:cstheme="minorHAnsi"/>
          <w:spacing w:val="-1"/>
          <w:sz w:val="24"/>
          <w:szCs w:val="24"/>
          <w:shd w:val="clear" w:color="auto" w:fill="FFFFFF"/>
        </w:rPr>
        <w:t xml:space="preserve">. Based on the combination of these four features, </w:t>
      </w:r>
      <w:r>
        <w:rPr>
          <w:rFonts w:asciiTheme="minorHAnsi" w:hAnsiTheme="minorHAnsi" w:cstheme="minorHAnsi"/>
          <w:spacing w:val="-1"/>
          <w:sz w:val="24"/>
          <w:szCs w:val="24"/>
          <w:shd w:val="clear" w:color="auto" w:fill="FFFFFF"/>
        </w:rPr>
        <w:t>I</w:t>
      </w:r>
      <w:r w:rsidRPr="002B2825">
        <w:rPr>
          <w:rFonts w:asciiTheme="minorHAnsi" w:hAnsiTheme="minorHAnsi" w:cstheme="minorHAnsi"/>
          <w:spacing w:val="-1"/>
          <w:sz w:val="24"/>
          <w:szCs w:val="24"/>
          <w:shd w:val="clear" w:color="auto" w:fill="FFFFFF"/>
        </w:rPr>
        <w:t xml:space="preserve"> developed a linear discriminant model to distinguish the species from each other.</w:t>
      </w:r>
    </w:p>
    <w:p w:rsidR="00E06F2A" w:rsidRPr="002B2825" w:rsidRDefault="00E06F2A" w:rsidP="001A4FBD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E06F2A" w:rsidRDefault="002B2825" w:rsidP="002B2825">
      <w:pPr>
        <w:autoSpaceDE w:val="0"/>
        <w:autoSpaceDN w:val="0"/>
        <w:adjustRightInd w:val="0"/>
        <w:spacing w:line="360" w:lineRule="auto"/>
      </w:pPr>
      <w:r>
        <w:rPr>
          <w:b/>
          <w:bCs/>
        </w:rPr>
        <w:t xml:space="preserve">Libraries </w:t>
      </w:r>
      <w:proofErr w:type="gramStart"/>
      <w:r>
        <w:rPr>
          <w:b/>
          <w:bCs/>
        </w:rPr>
        <w:t>Used</w:t>
      </w:r>
      <w:r>
        <w:t xml:space="preserve"> :</w:t>
      </w:r>
      <w:proofErr w:type="spellStart"/>
      <w:r>
        <w:t>Numpy</w:t>
      </w:r>
      <w:proofErr w:type="spellEnd"/>
      <w:proofErr w:type="gramEnd"/>
      <w:r>
        <w:t xml:space="preserve">, Pandas, </w:t>
      </w:r>
      <w:proofErr w:type="spellStart"/>
      <w:r>
        <w:t>sklearn,Matplotlib,Seaborn</w:t>
      </w:r>
      <w:proofErr w:type="spellEnd"/>
      <w:r>
        <w:t>.</w:t>
      </w:r>
    </w:p>
    <w:p w:rsidR="002B2825" w:rsidRPr="00855593" w:rsidRDefault="002B2825" w:rsidP="002B2825">
      <w:r w:rsidRPr="00855593">
        <w:rPr>
          <w:b/>
          <w:bCs/>
          <w:sz w:val="22"/>
          <w:szCs w:val="22"/>
        </w:rPr>
        <w:t>Role &amp; Responsibility</w:t>
      </w:r>
      <w:r>
        <w:rPr>
          <w:b/>
          <w:bCs/>
        </w:rPr>
        <w:t xml:space="preserve">: </w:t>
      </w:r>
    </w:p>
    <w:p w:rsidR="002B2825" w:rsidRPr="00855593" w:rsidRDefault="002B2825" w:rsidP="002B2825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855593">
        <w:rPr>
          <w:sz w:val="24"/>
          <w:szCs w:val="24"/>
        </w:rPr>
        <w:t>Involved in Data</w:t>
      </w:r>
      <w:r>
        <w:rPr>
          <w:sz w:val="24"/>
          <w:szCs w:val="24"/>
        </w:rPr>
        <w:t xml:space="preserve"> Wrangling and Data Munging.</w:t>
      </w:r>
    </w:p>
    <w:p w:rsidR="002B2825" w:rsidRPr="00EA763E" w:rsidRDefault="002B2825" w:rsidP="002B2825">
      <w:pPr>
        <w:pStyle w:val="ListParagraph"/>
        <w:numPr>
          <w:ilvl w:val="1"/>
          <w:numId w:val="22"/>
        </w:numPr>
        <w:rPr>
          <w:b/>
          <w:bCs/>
        </w:rPr>
      </w:pPr>
      <w:r w:rsidRPr="00855593">
        <w:rPr>
          <w:sz w:val="24"/>
          <w:szCs w:val="24"/>
        </w:rPr>
        <w:t xml:space="preserve">Fully involved in </w:t>
      </w:r>
      <w:r>
        <w:rPr>
          <w:sz w:val="24"/>
          <w:szCs w:val="24"/>
        </w:rPr>
        <w:t>creating prediction model.</w:t>
      </w:r>
    </w:p>
    <w:p w:rsidR="00A901D2" w:rsidRPr="007A33A8" w:rsidRDefault="00A901D2" w:rsidP="007A33A8">
      <w:pPr>
        <w:rPr>
          <w:b/>
          <w:bCs/>
        </w:rPr>
      </w:pPr>
    </w:p>
    <w:p w:rsidR="002306F1" w:rsidRPr="002C7231" w:rsidRDefault="002306F1" w:rsidP="002306F1">
      <w:pPr>
        <w:tabs>
          <w:tab w:val="left" w:pos="10240"/>
        </w:tabs>
        <w:ind w:left="111"/>
        <w:rPr>
          <w:rFonts w:ascii="Cambria" w:eastAsia="Cambria" w:hAnsi="Cambria" w:cs="Cambria"/>
          <w:b/>
          <w:bCs/>
          <w:sz w:val="26"/>
          <w:szCs w:val="26"/>
          <w:highlight w:val="lightGray"/>
        </w:rPr>
      </w:pPr>
    </w:p>
    <w:p w:rsidR="00D713F3" w:rsidRDefault="00D713F3" w:rsidP="002306F1">
      <w:pPr>
        <w:tabs>
          <w:tab w:val="left" w:pos="10240"/>
        </w:tabs>
        <w:ind w:left="111"/>
        <w:rPr>
          <w:rFonts w:ascii="Cambria" w:eastAsia="Cambria" w:hAnsi="Cambria" w:cs="Cambria"/>
          <w:sz w:val="26"/>
          <w:szCs w:val="26"/>
          <w:highlight w:val="lightGray"/>
        </w:rPr>
      </w:pPr>
    </w:p>
    <w:p w:rsidR="00632B2A" w:rsidRDefault="00632B2A" w:rsidP="002306F1">
      <w:pPr>
        <w:tabs>
          <w:tab w:val="left" w:pos="10240"/>
        </w:tabs>
        <w:ind w:left="111"/>
        <w:rPr>
          <w:rFonts w:ascii="Cambria" w:eastAsia="Cambria" w:hAnsi="Cambria" w:cs="Cambria"/>
          <w:sz w:val="26"/>
          <w:szCs w:val="26"/>
          <w:highlight w:val="lightGray"/>
        </w:rPr>
      </w:pPr>
    </w:p>
    <w:p w:rsidR="002306F1" w:rsidRPr="002306F1" w:rsidRDefault="00F84901" w:rsidP="002306F1">
      <w:pPr>
        <w:tabs>
          <w:tab w:val="left" w:pos="10240"/>
        </w:tabs>
        <w:ind w:left="111"/>
        <w:rPr>
          <w:rFonts w:ascii="Cambria" w:eastAsia="Cambria" w:hAnsi="Cambria" w:cs="Cambria"/>
          <w:sz w:val="26"/>
          <w:szCs w:val="26"/>
          <w:highlight w:val="lightGray"/>
        </w:rPr>
      </w:pPr>
      <w:r>
        <w:rPr>
          <w:rFonts w:ascii="Cambria" w:eastAsia="Cambria" w:hAnsi="Cambria" w:cs="Cambria"/>
          <w:w w:val="99"/>
          <w:sz w:val="26"/>
          <w:szCs w:val="26"/>
          <w:highlight w:val="lightGray"/>
        </w:rPr>
        <w:t xml:space="preserve">                                                                        </w:t>
      </w:r>
      <w:r w:rsidR="002306F1">
        <w:rPr>
          <w:rFonts w:ascii="Cambria" w:eastAsia="Cambria" w:hAnsi="Cambria" w:cs="Cambria"/>
          <w:w w:val="99"/>
          <w:sz w:val="26"/>
          <w:szCs w:val="26"/>
          <w:highlight w:val="lightGray"/>
        </w:rPr>
        <w:t>T</w:t>
      </w:r>
      <w:r w:rsidR="002306F1">
        <w:rPr>
          <w:rFonts w:ascii="Cambria" w:eastAsia="Cambria" w:hAnsi="Cambria" w:cs="Cambria"/>
          <w:spacing w:val="1"/>
          <w:sz w:val="24"/>
          <w:szCs w:val="24"/>
          <w:highlight w:val="lightGray"/>
        </w:rPr>
        <w:t>E</w:t>
      </w:r>
      <w:r w:rsidR="002306F1">
        <w:rPr>
          <w:rFonts w:ascii="Cambria" w:eastAsia="Cambria" w:hAnsi="Cambria" w:cs="Cambria"/>
          <w:spacing w:val="-1"/>
          <w:sz w:val="24"/>
          <w:szCs w:val="24"/>
          <w:highlight w:val="lightGray"/>
        </w:rPr>
        <w:t>C</w:t>
      </w:r>
      <w:r w:rsidR="002306F1">
        <w:rPr>
          <w:rFonts w:ascii="Cambria" w:eastAsia="Cambria" w:hAnsi="Cambria" w:cs="Cambria"/>
          <w:spacing w:val="1"/>
          <w:sz w:val="24"/>
          <w:szCs w:val="24"/>
          <w:highlight w:val="lightGray"/>
        </w:rPr>
        <w:t>H</w:t>
      </w:r>
      <w:r w:rsidR="002306F1">
        <w:rPr>
          <w:rFonts w:ascii="Cambria" w:eastAsia="Cambria" w:hAnsi="Cambria" w:cs="Cambria"/>
          <w:sz w:val="24"/>
          <w:szCs w:val="24"/>
          <w:highlight w:val="lightGray"/>
        </w:rPr>
        <w:t>N</w:t>
      </w:r>
      <w:r w:rsidR="002306F1">
        <w:rPr>
          <w:rFonts w:ascii="Cambria" w:eastAsia="Cambria" w:hAnsi="Cambria" w:cs="Cambria"/>
          <w:spacing w:val="-1"/>
          <w:sz w:val="24"/>
          <w:szCs w:val="24"/>
          <w:highlight w:val="lightGray"/>
        </w:rPr>
        <w:t>ICA</w:t>
      </w:r>
      <w:r w:rsidR="002306F1">
        <w:rPr>
          <w:rFonts w:ascii="Cambria" w:eastAsia="Cambria" w:hAnsi="Cambria" w:cs="Cambria"/>
          <w:sz w:val="24"/>
          <w:szCs w:val="24"/>
          <w:highlight w:val="lightGray"/>
        </w:rPr>
        <w:t>L</w:t>
      </w:r>
      <w:r w:rsidR="002306F1">
        <w:rPr>
          <w:rFonts w:ascii="Cambria" w:eastAsia="Cambria" w:hAnsi="Cambria" w:cs="Cambria"/>
          <w:spacing w:val="1"/>
          <w:w w:val="99"/>
          <w:sz w:val="26"/>
          <w:szCs w:val="26"/>
          <w:highlight w:val="lightGray"/>
        </w:rPr>
        <w:t>S</w:t>
      </w:r>
      <w:r w:rsidR="002306F1">
        <w:rPr>
          <w:rFonts w:ascii="Cambria" w:eastAsia="Cambria" w:hAnsi="Cambria" w:cs="Cambria"/>
          <w:sz w:val="24"/>
          <w:szCs w:val="24"/>
          <w:highlight w:val="lightGray"/>
        </w:rPr>
        <w:t>KIL</w:t>
      </w:r>
      <w:r w:rsidR="002306F1">
        <w:rPr>
          <w:rFonts w:ascii="Cambria" w:eastAsia="Cambria" w:hAnsi="Cambria" w:cs="Cambria"/>
          <w:spacing w:val="1"/>
          <w:sz w:val="24"/>
          <w:szCs w:val="24"/>
          <w:highlight w:val="lightGray"/>
        </w:rPr>
        <w:t>L</w:t>
      </w:r>
      <w:r w:rsidR="002306F1">
        <w:rPr>
          <w:rFonts w:ascii="Cambria" w:eastAsia="Cambria" w:hAnsi="Cambria" w:cs="Cambria"/>
          <w:sz w:val="24"/>
          <w:szCs w:val="24"/>
          <w:highlight w:val="lightGray"/>
        </w:rPr>
        <w:t xml:space="preserve">S </w:t>
      </w:r>
      <w:r w:rsidR="002306F1">
        <w:rPr>
          <w:rFonts w:ascii="Cambria" w:eastAsia="Cambria" w:hAnsi="Cambria" w:cs="Cambria"/>
          <w:sz w:val="24"/>
          <w:szCs w:val="24"/>
          <w:highlight w:val="lightGray"/>
        </w:rPr>
        <w:tab/>
      </w:r>
    </w:p>
    <w:p w:rsidR="002306F1" w:rsidRDefault="002306F1" w:rsidP="002306F1">
      <w:pPr>
        <w:pStyle w:val="ListParagraph"/>
        <w:numPr>
          <w:ilvl w:val="0"/>
          <w:numId w:val="12"/>
        </w:numPr>
        <w:spacing w:before="97"/>
        <w:ind w:left="540"/>
        <w:rPr>
          <w:rFonts w:ascii="Calibri" w:eastAsia="Calibri" w:hAnsi="Calibri" w:cs="Calibri"/>
          <w:sz w:val="22"/>
          <w:szCs w:val="22"/>
        </w:rPr>
      </w:pPr>
      <w:r w:rsidRPr="00B34053">
        <w:rPr>
          <w:rFonts w:ascii="Calibri" w:eastAsia="Calibri" w:hAnsi="Calibri" w:cs="Calibri"/>
          <w:sz w:val="22"/>
          <w:szCs w:val="22"/>
        </w:rPr>
        <w:t>Computer Programming Languages: C,</w:t>
      </w:r>
      <w:r w:rsidR="00662731">
        <w:rPr>
          <w:rFonts w:ascii="Calibri" w:eastAsia="Calibri" w:hAnsi="Calibri" w:cs="Calibri"/>
          <w:sz w:val="22"/>
          <w:szCs w:val="22"/>
        </w:rPr>
        <w:t xml:space="preserve"> Core</w:t>
      </w:r>
      <w:r w:rsidRPr="00B34053">
        <w:rPr>
          <w:rFonts w:ascii="Calibri" w:eastAsia="Calibri" w:hAnsi="Calibri" w:cs="Calibri"/>
          <w:sz w:val="22"/>
          <w:szCs w:val="22"/>
        </w:rPr>
        <w:t xml:space="preserve"> JAVA, </w:t>
      </w:r>
      <w:r w:rsidR="007A33A8">
        <w:rPr>
          <w:rFonts w:ascii="Calibri" w:eastAsia="Calibri" w:hAnsi="Calibri" w:cs="Calibri"/>
          <w:sz w:val="22"/>
          <w:szCs w:val="22"/>
        </w:rPr>
        <w:t>PYTHON,</w:t>
      </w:r>
      <w:r w:rsidR="00D713F3">
        <w:rPr>
          <w:rFonts w:ascii="Calibri" w:eastAsia="Calibri" w:hAnsi="Calibri" w:cs="Calibri"/>
          <w:sz w:val="22"/>
          <w:szCs w:val="22"/>
        </w:rPr>
        <w:t xml:space="preserve"> RUBY</w:t>
      </w:r>
    </w:p>
    <w:p w:rsidR="007A33A8" w:rsidRPr="00B34053" w:rsidRDefault="007A33A8" w:rsidP="002306F1">
      <w:pPr>
        <w:pStyle w:val="ListParagraph"/>
        <w:numPr>
          <w:ilvl w:val="0"/>
          <w:numId w:val="12"/>
        </w:numPr>
        <w:spacing w:before="97"/>
        <w:ind w:left="5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Web Languages: HTML</w:t>
      </w:r>
      <w:r w:rsidR="00662731">
        <w:rPr>
          <w:rFonts w:ascii="Calibri" w:eastAsia="Calibri" w:hAnsi="Calibri" w:cs="Calibri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>, CSS</w:t>
      </w:r>
      <w:r w:rsidR="00662731">
        <w:rPr>
          <w:rFonts w:ascii="Calibri" w:eastAsia="Calibri" w:hAnsi="Calibri" w:cs="Calibri"/>
          <w:sz w:val="22"/>
          <w:szCs w:val="22"/>
        </w:rPr>
        <w:t>3</w:t>
      </w:r>
      <w:r w:rsidR="00D713F3">
        <w:rPr>
          <w:rFonts w:ascii="Calibri" w:eastAsia="Calibri" w:hAnsi="Calibri" w:cs="Calibri"/>
          <w:sz w:val="22"/>
          <w:szCs w:val="22"/>
        </w:rPr>
        <w:t>.</w:t>
      </w:r>
    </w:p>
    <w:p w:rsidR="002306F1" w:rsidRPr="00B34053" w:rsidRDefault="00D713F3" w:rsidP="002306F1">
      <w:pPr>
        <w:pStyle w:val="ListParagraph"/>
        <w:numPr>
          <w:ilvl w:val="0"/>
          <w:numId w:val="12"/>
        </w:numPr>
        <w:spacing w:before="97"/>
        <w:ind w:left="54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Framework :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Tableau 10, IBM Watson </w:t>
      </w:r>
      <w:proofErr w:type="spellStart"/>
      <w:r>
        <w:rPr>
          <w:rFonts w:ascii="Calibri" w:eastAsia="Calibri" w:hAnsi="Calibri" w:cs="Calibri"/>
          <w:sz w:val="22"/>
          <w:szCs w:val="22"/>
        </w:rPr>
        <w:t>Studio,</w:t>
      </w:r>
      <w:r w:rsidR="00662731">
        <w:rPr>
          <w:rFonts w:ascii="Calibri" w:eastAsia="Calibri" w:hAnsi="Calibri" w:cs="Calibri"/>
          <w:sz w:val="22"/>
          <w:szCs w:val="22"/>
        </w:rPr>
        <w:t>Jupyter</w:t>
      </w:r>
      <w:proofErr w:type="spellEnd"/>
      <w:r w:rsidR="00662731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662731">
        <w:rPr>
          <w:rFonts w:ascii="Calibri" w:eastAsia="Calibri" w:hAnsi="Calibri" w:cs="Calibri"/>
          <w:sz w:val="22"/>
          <w:szCs w:val="22"/>
        </w:rPr>
        <w:t>Lab,Spyder</w:t>
      </w:r>
      <w:proofErr w:type="spellEnd"/>
      <w:r w:rsidR="00662731">
        <w:rPr>
          <w:rFonts w:ascii="Calibri" w:eastAsia="Calibri" w:hAnsi="Calibri" w:cs="Calibri"/>
          <w:sz w:val="22"/>
          <w:szCs w:val="22"/>
        </w:rPr>
        <w:t>.</w:t>
      </w:r>
    </w:p>
    <w:p w:rsidR="002306F1" w:rsidRPr="00B34053" w:rsidRDefault="002306F1" w:rsidP="002306F1">
      <w:pPr>
        <w:pStyle w:val="ListParagraph"/>
        <w:numPr>
          <w:ilvl w:val="0"/>
          <w:numId w:val="12"/>
        </w:numPr>
        <w:spacing w:before="97"/>
        <w:ind w:left="540"/>
        <w:rPr>
          <w:rFonts w:ascii="Calibri" w:eastAsia="Calibri" w:hAnsi="Calibri" w:cs="Calibri"/>
          <w:sz w:val="22"/>
          <w:szCs w:val="22"/>
        </w:rPr>
      </w:pPr>
      <w:r w:rsidRPr="00B34053">
        <w:rPr>
          <w:rFonts w:ascii="Calibri" w:eastAsia="Calibri" w:hAnsi="Calibri" w:cs="Calibri"/>
          <w:sz w:val="22"/>
          <w:szCs w:val="22"/>
        </w:rPr>
        <w:t xml:space="preserve">MS Office: MS Word, MS Power Point, MS Excel </w:t>
      </w:r>
    </w:p>
    <w:p w:rsidR="00B34053" w:rsidRDefault="002306F1" w:rsidP="002306F1">
      <w:pPr>
        <w:pStyle w:val="ListParagraph"/>
        <w:numPr>
          <w:ilvl w:val="0"/>
          <w:numId w:val="12"/>
        </w:numPr>
        <w:spacing w:before="97"/>
        <w:ind w:left="540"/>
        <w:rPr>
          <w:rFonts w:ascii="Calibri" w:eastAsia="Calibri" w:hAnsi="Calibri" w:cs="Calibri"/>
          <w:sz w:val="22"/>
          <w:szCs w:val="22"/>
        </w:rPr>
      </w:pPr>
      <w:r w:rsidRPr="00B34053">
        <w:rPr>
          <w:rFonts w:ascii="Calibri" w:eastAsia="Calibri" w:hAnsi="Calibri" w:cs="Calibri"/>
          <w:sz w:val="22"/>
          <w:szCs w:val="22"/>
        </w:rPr>
        <w:t>Database</w:t>
      </w:r>
      <w:proofErr w:type="gramStart"/>
      <w:r w:rsidRPr="00B34053">
        <w:rPr>
          <w:rFonts w:ascii="Calibri" w:eastAsia="Calibri" w:hAnsi="Calibri" w:cs="Calibri"/>
          <w:sz w:val="22"/>
          <w:szCs w:val="22"/>
        </w:rPr>
        <w:t>:</w:t>
      </w:r>
      <w:r w:rsidR="00D713F3">
        <w:rPr>
          <w:rFonts w:ascii="Calibri" w:eastAsia="Calibri" w:hAnsi="Calibri" w:cs="Calibri"/>
          <w:sz w:val="22"/>
          <w:szCs w:val="22"/>
        </w:rPr>
        <w:t>SQL</w:t>
      </w:r>
      <w:proofErr w:type="gramEnd"/>
      <w:r w:rsidR="00D713F3">
        <w:rPr>
          <w:rFonts w:ascii="Calibri" w:eastAsia="Calibri" w:hAnsi="Calibri" w:cs="Calibri"/>
          <w:sz w:val="22"/>
          <w:szCs w:val="22"/>
        </w:rPr>
        <w:t>, MySQL, POSTGRESQL,IBM db2.</w:t>
      </w:r>
    </w:p>
    <w:p w:rsidR="007A33A8" w:rsidRDefault="007A33A8" w:rsidP="002306F1">
      <w:pPr>
        <w:pStyle w:val="ListParagraph"/>
        <w:numPr>
          <w:ilvl w:val="0"/>
          <w:numId w:val="12"/>
        </w:numPr>
        <w:spacing w:before="97"/>
        <w:ind w:left="5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Others Technical Skills: </w:t>
      </w:r>
      <w:proofErr w:type="spellStart"/>
      <w:r w:rsidR="00D713F3">
        <w:rPr>
          <w:rFonts w:ascii="Calibri" w:eastAsia="Calibri" w:hAnsi="Calibri" w:cs="Calibri"/>
          <w:sz w:val="22"/>
          <w:szCs w:val="22"/>
        </w:rPr>
        <w:t>Numpy</w:t>
      </w:r>
      <w:proofErr w:type="gramStart"/>
      <w:r w:rsidR="00D713F3">
        <w:rPr>
          <w:rFonts w:ascii="Calibri" w:eastAsia="Calibri" w:hAnsi="Calibri" w:cs="Calibri"/>
          <w:sz w:val="22"/>
          <w:szCs w:val="22"/>
        </w:rPr>
        <w:t>,Pandas,Matplotlib,Seaborn,Folium</w:t>
      </w:r>
      <w:proofErr w:type="spellEnd"/>
      <w:proofErr w:type="gramEnd"/>
      <w:r w:rsidR="00662731">
        <w:rPr>
          <w:rFonts w:ascii="Calibri" w:eastAsia="Calibri" w:hAnsi="Calibri" w:cs="Calibri"/>
          <w:sz w:val="22"/>
          <w:szCs w:val="22"/>
        </w:rPr>
        <w:t>.</w:t>
      </w:r>
    </w:p>
    <w:p w:rsidR="00662731" w:rsidRDefault="00662731" w:rsidP="00662731">
      <w:pPr>
        <w:tabs>
          <w:tab w:val="left" w:pos="10240"/>
        </w:tabs>
        <w:spacing w:before="23" w:line="280" w:lineRule="exact"/>
        <w:rPr>
          <w:rFonts w:ascii="Cambria" w:eastAsia="Cambria" w:hAnsi="Cambria" w:cs="Cambria"/>
          <w:w w:val="99"/>
          <w:position w:val="-1"/>
          <w:sz w:val="26"/>
          <w:szCs w:val="26"/>
          <w:highlight w:val="lightGray"/>
        </w:rPr>
      </w:pPr>
    </w:p>
    <w:p w:rsidR="00812E2D" w:rsidRDefault="00F84901" w:rsidP="00662731">
      <w:pPr>
        <w:tabs>
          <w:tab w:val="left" w:pos="10240"/>
        </w:tabs>
        <w:spacing w:before="23" w:line="280" w:lineRule="exact"/>
        <w:rPr>
          <w:rFonts w:ascii="Cambria" w:eastAsia="Cambria" w:hAnsi="Cambria" w:cs="Cambria"/>
          <w:position w:val="-1"/>
          <w:sz w:val="26"/>
          <w:szCs w:val="26"/>
        </w:rPr>
      </w:pPr>
      <w:r>
        <w:rPr>
          <w:rFonts w:ascii="Cambria" w:eastAsia="Cambria" w:hAnsi="Cambria" w:cs="Cambria"/>
          <w:position w:val="-1"/>
          <w:sz w:val="26"/>
          <w:szCs w:val="26"/>
          <w:highlight w:val="lightGray"/>
        </w:rPr>
        <w:t xml:space="preserve">                                                                   </w:t>
      </w:r>
      <w:r w:rsidR="00812E2D">
        <w:rPr>
          <w:rFonts w:ascii="Cambria" w:eastAsia="Cambria" w:hAnsi="Cambria" w:cs="Cambria"/>
          <w:position w:val="-1"/>
          <w:sz w:val="26"/>
          <w:szCs w:val="26"/>
          <w:highlight w:val="lightGray"/>
        </w:rPr>
        <w:t>A</w:t>
      </w:r>
      <w:r w:rsidR="00662731">
        <w:rPr>
          <w:rFonts w:ascii="Cambria" w:eastAsia="Cambria" w:hAnsi="Cambria" w:cs="Cambria"/>
          <w:position w:val="-1"/>
          <w:sz w:val="26"/>
          <w:szCs w:val="26"/>
          <w:highlight w:val="lightGray"/>
        </w:rPr>
        <w:t>DDITIONAL COURSES</w:t>
      </w:r>
      <w:r w:rsidR="002306F1" w:rsidRPr="0030772D">
        <w:rPr>
          <w:rFonts w:ascii="Cambria" w:eastAsia="Cambria" w:hAnsi="Cambria" w:cs="Cambria"/>
          <w:position w:val="-1"/>
          <w:sz w:val="26"/>
          <w:szCs w:val="26"/>
          <w:highlight w:val="lightGray"/>
        </w:rPr>
        <w:tab/>
      </w:r>
    </w:p>
    <w:p w:rsidR="0006312B" w:rsidRDefault="0006312B" w:rsidP="00812E2D">
      <w:pPr>
        <w:tabs>
          <w:tab w:val="left" w:pos="10240"/>
        </w:tabs>
        <w:spacing w:before="23" w:line="280" w:lineRule="exact"/>
        <w:ind w:left="111"/>
        <w:rPr>
          <w:rFonts w:ascii="Cambria" w:eastAsia="Cambria" w:hAnsi="Cambria" w:cs="Cambria"/>
          <w:position w:val="-1"/>
          <w:sz w:val="26"/>
          <w:szCs w:val="26"/>
        </w:rPr>
      </w:pPr>
    </w:p>
    <w:p w:rsidR="00812E2D" w:rsidRDefault="00662731" w:rsidP="0006312B">
      <w:pPr>
        <w:pStyle w:val="ListParagraph"/>
        <w:numPr>
          <w:ilvl w:val="0"/>
          <w:numId w:val="20"/>
        </w:numPr>
        <w:tabs>
          <w:tab w:val="left" w:pos="10240"/>
        </w:tabs>
        <w:spacing w:before="23" w:line="280" w:lineRule="exact"/>
        <w:rPr>
          <w:rFonts w:ascii="Cambria" w:eastAsia="Cambria" w:hAnsi="Cambria" w:cs="Cambria"/>
          <w:b/>
          <w:bCs/>
          <w:sz w:val="22"/>
          <w:szCs w:val="22"/>
        </w:rPr>
      </w:pPr>
      <w:r>
        <w:rPr>
          <w:rFonts w:ascii="Cambria" w:eastAsia="Cambria" w:hAnsi="Cambria" w:cs="Cambria"/>
          <w:b/>
          <w:bCs/>
          <w:sz w:val="22"/>
          <w:szCs w:val="22"/>
        </w:rPr>
        <w:t>Python for Data Science and AI - IBM</w:t>
      </w:r>
    </w:p>
    <w:p w:rsidR="00390719" w:rsidRDefault="004470B1" w:rsidP="00975548">
      <w:pPr>
        <w:pStyle w:val="ListParagraph"/>
        <w:tabs>
          <w:tab w:val="left" w:pos="10240"/>
        </w:tabs>
        <w:spacing w:before="23" w:line="280" w:lineRule="exact"/>
        <w:ind w:left="50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Learned Python Data Structure (List, tuples, sets, Dictionaries),Python Programming </w:t>
      </w:r>
    </w:p>
    <w:p w:rsidR="00390719" w:rsidRDefault="00390719" w:rsidP="00390719">
      <w:pPr>
        <w:pStyle w:val="ListParagraph"/>
        <w:tabs>
          <w:tab w:val="left" w:pos="10240"/>
        </w:tabs>
        <w:spacing w:before="23" w:line="280" w:lineRule="exact"/>
        <w:ind w:left="502"/>
        <w:rPr>
          <w:rFonts w:ascii="Cambria" w:eastAsia="Cambria" w:hAnsi="Cambria" w:cs="Cambria"/>
          <w:sz w:val="22"/>
          <w:szCs w:val="22"/>
        </w:rPr>
      </w:pPr>
      <w:proofErr w:type="gramStart"/>
      <w:r>
        <w:rPr>
          <w:rFonts w:ascii="Cambria" w:eastAsia="Cambria" w:hAnsi="Cambria" w:cs="Cambria"/>
          <w:sz w:val="22"/>
          <w:szCs w:val="22"/>
        </w:rPr>
        <w:t>f</w:t>
      </w:r>
      <w:r w:rsidR="004470B1">
        <w:rPr>
          <w:rFonts w:ascii="Cambria" w:eastAsia="Cambria" w:hAnsi="Cambria" w:cs="Cambria"/>
          <w:sz w:val="22"/>
          <w:szCs w:val="22"/>
        </w:rPr>
        <w:t>undamentals,</w:t>
      </w:r>
      <w:proofErr w:type="gramEnd"/>
      <w:r w:rsidR="004470B1" w:rsidRPr="00390719">
        <w:rPr>
          <w:rFonts w:ascii="Cambria" w:eastAsia="Cambria" w:hAnsi="Cambria" w:cs="Cambria"/>
          <w:sz w:val="22"/>
          <w:szCs w:val="22"/>
        </w:rPr>
        <w:t>Working with data in python(reading and writing files using python),</w:t>
      </w:r>
    </w:p>
    <w:p w:rsidR="004470B1" w:rsidRPr="00390719" w:rsidRDefault="004470B1" w:rsidP="00390719">
      <w:pPr>
        <w:pStyle w:val="ListParagraph"/>
        <w:tabs>
          <w:tab w:val="left" w:pos="10240"/>
        </w:tabs>
        <w:spacing w:before="23" w:line="280" w:lineRule="exact"/>
        <w:ind w:left="502"/>
        <w:rPr>
          <w:rFonts w:ascii="Cambria" w:eastAsia="Cambria" w:hAnsi="Cambria" w:cs="Cambria"/>
          <w:sz w:val="22"/>
          <w:szCs w:val="22"/>
        </w:rPr>
      </w:pPr>
      <w:r w:rsidRPr="00390719">
        <w:rPr>
          <w:rFonts w:ascii="Cambria" w:eastAsia="Cambria" w:hAnsi="Cambria" w:cs="Cambria"/>
          <w:sz w:val="22"/>
          <w:szCs w:val="22"/>
        </w:rPr>
        <w:t>Loading data with Pandas.</w:t>
      </w:r>
    </w:p>
    <w:p w:rsidR="00975548" w:rsidRDefault="004470B1" w:rsidP="00975548">
      <w:pPr>
        <w:pStyle w:val="ListParagraph"/>
        <w:numPr>
          <w:ilvl w:val="0"/>
          <w:numId w:val="20"/>
        </w:numPr>
        <w:tabs>
          <w:tab w:val="left" w:pos="10240"/>
        </w:tabs>
        <w:spacing w:before="23" w:line="280" w:lineRule="exact"/>
        <w:rPr>
          <w:rFonts w:ascii="Cambria" w:eastAsia="Cambria" w:hAnsi="Cambria" w:cs="Cambria"/>
          <w:b/>
          <w:bCs/>
          <w:sz w:val="22"/>
          <w:szCs w:val="22"/>
        </w:rPr>
      </w:pPr>
      <w:r>
        <w:rPr>
          <w:rFonts w:ascii="Cambria" w:eastAsia="Cambria" w:hAnsi="Cambria" w:cs="Cambria"/>
          <w:b/>
          <w:bCs/>
          <w:sz w:val="22"/>
          <w:szCs w:val="22"/>
        </w:rPr>
        <w:t xml:space="preserve">Data Visualization </w:t>
      </w:r>
      <w:r w:rsidR="009054B2">
        <w:rPr>
          <w:rFonts w:ascii="Cambria" w:eastAsia="Cambria" w:hAnsi="Cambria" w:cs="Cambria"/>
          <w:b/>
          <w:bCs/>
          <w:sz w:val="22"/>
          <w:szCs w:val="22"/>
        </w:rPr>
        <w:t>w</w:t>
      </w:r>
      <w:r>
        <w:rPr>
          <w:rFonts w:ascii="Cambria" w:eastAsia="Cambria" w:hAnsi="Cambria" w:cs="Cambria"/>
          <w:b/>
          <w:bCs/>
          <w:sz w:val="22"/>
          <w:szCs w:val="22"/>
        </w:rPr>
        <w:t>ith Python</w:t>
      </w:r>
      <w:r w:rsidR="00975548">
        <w:rPr>
          <w:rFonts w:ascii="Cambria" w:eastAsia="Cambria" w:hAnsi="Cambria" w:cs="Cambria"/>
          <w:b/>
          <w:bCs/>
          <w:sz w:val="22"/>
          <w:szCs w:val="22"/>
        </w:rPr>
        <w:t xml:space="preserve">- </w:t>
      </w:r>
      <w:r>
        <w:rPr>
          <w:rFonts w:ascii="Cambria" w:eastAsia="Cambria" w:hAnsi="Cambria" w:cs="Cambria"/>
          <w:b/>
          <w:bCs/>
          <w:sz w:val="22"/>
          <w:szCs w:val="22"/>
        </w:rPr>
        <w:t>IBM</w:t>
      </w:r>
    </w:p>
    <w:p w:rsidR="002C7231" w:rsidRDefault="004470B1" w:rsidP="004470B1">
      <w:pPr>
        <w:pStyle w:val="ListParagraph"/>
        <w:tabs>
          <w:tab w:val="left" w:pos="10240"/>
        </w:tabs>
        <w:spacing w:before="23" w:line="280" w:lineRule="exact"/>
        <w:ind w:left="50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Learned Various Data Visualization libraries in Python, namely Matplotlib, Seaborn and Folium.</w:t>
      </w:r>
    </w:p>
    <w:p w:rsidR="004470B1" w:rsidRDefault="004470B1" w:rsidP="004470B1">
      <w:pPr>
        <w:pStyle w:val="ListParagraph"/>
        <w:tabs>
          <w:tab w:val="left" w:pos="10240"/>
        </w:tabs>
        <w:spacing w:before="23" w:line="280" w:lineRule="exact"/>
        <w:ind w:left="50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   Also, Learned how to leverage a software tool to visualize data will also enable you to extract </w:t>
      </w:r>
    </w:p>
    <w:p w:rsidR="002C7231" w:rsidRPr="009054B2" w:rsidRDefault="00560BB2" w:rsidP="009054B2">
      <w:pPr>
        <w:pStyle w:val="ListParagraph"/>
        <w:tabs>
          <w:tab w:val="left" w:pos="10240"/>
        </w:tabs>
        <w:spacing w:before="23" w:line="280" w:lineRule="exact"/>
        <w:ind w:left="502"/>
        <w:rPr>
          <w:rFonts w:ascii="Cambria" w:eastAsia="Cambria" w:hAnsi="Cambria" w:cs="Cambria"/>
          <w:sz w:val="22"/>
          <w:szCs w:val="22"/>
        </w:rPr>
      </w:pPr>
      <w:proofErr w:type="gramStart"/>
      <w:r>
        <w:rPr>
          <w:rFonts w:ascii="Cambria" w:eastAsia="Cambria" w:hAnsi="Cambria" w:cs="Cambria"/>
          <w:sz w:val="22"/>
          <w:szCs w:val="22"/>
        </w:rPr>
        <w:t>Information ,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better Understand the data, and make more effective decision.</w:t>
      </w:r>
    </w:p>
    <w:p w:rsidR="002C7231" w:rsidRDefault="00560BB2" w:rsidP="002C7231">
      <w:pPr>
        <w:pStyle w:val="ListParagraph"/>
        <w:numPr>
          <w:ilvl w:val="0"/>
          <w:numId w:val="20"/>
        </w:numPr>
        <w:tabs>
          <w:tab w:val="left" w:pos="10240"/>
        </w:tabs>
        <w:spacing w:before="23" w:line="280" w:lineRule="exact"/>
        <w:rPr>
          <w:rFonts w:ascii="Cambria" w:eastAsia="Cambria" w:hAnsi="Cambria" w:cs="Cambria"/>
          <w:b/>
          <w:bCs/>
          <w:sz w:val="22"/>
          <w:szCs w:val="22"/>
        </w:rPr>
      </w:pPr>
      <w:r>
        <w:rPr>
          <w:rFonts w:ascii="Cambria" w:eastAsia="Cambria" w:hAnsi="Cambria" w:cs="Cambria"/>
          <w:b/>
          <w:bCs/>
          <w:sz w:val="22"/>
          <w:szCs w:val="22"/>
        </w:rPr>
        <w:t>Databases and SQL for Data Science - IBM</w:t>
      </w:r>
    </w:p>
    <w:p w:rsidR="00390719" w:rsidRDefault="00560BB2" w:rsidP="008F37AA">
      <w:pPr>
        <w:pStyle w:val="ListParagraph"/>
        <w:tabs>
          <w:tab w:val="left" w:pos="10240"/>
        </w:tabs>
        <w:spacing w:before="23" w:line="280" w:lineRule="exact"/>
        <w:ind w:left="50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In this course, I have learned relation database concepts and how to create database instance </w:t>
      </w:r>
    </w:p>
    <w:p w:rsidR="00560BB2" w:rsidRPr="00390719" w:rsidRDefault="00390719" w:rsidP="00390719">
      <w:pPr>
        <w:pStyle w:val="ListParagraph"/>
        <w:tabs>
          <w:tab w:val="left" w:pos="10240"/>
        </w:tabs>
        <w:spacing w:before="23" w:line="280" w:lineRule="exact"/>
        <w:ind w:left="50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    O</w:t>
      </w:r>
      <w:r w:rsidR="00560BB2">
        <w:rPr>
          <w:rFonts w:ascii="Cambria" w:eastAsia="Cambria" w:hAnsi="Cambria" w:cs="Cambria"/>
          <w:sz w:val="22"/>
          <w:szCs w:val="22"/>
        </w:rPr>
        <w:t>n</w:t>
      </w:r>
      <w:r w:rsidR="00560BB2" w:rsidRPr="00390719">
        <w:rPr>
          <w:rFonts w:ascii="Cambria" w:eastAsia="Cambria" w:hAnsi="Cambria" w:cs="Cambria"/>
          <w:sz w:val="22"/>
          <w:szCs w:val="22"/>
        </w:rPr>
        <w:t xml:space="preserve">the cloud and practice SQL query On a live </w:t>
      </w:r>
      <w:proofErr w:type="gramStart"/>
      <w:r w:rsidR="00560BB2" w:rsidRPr="00390719">
        <w:rPr>
          <w:rFonts w:ascii="Cambria" w:eastAsia="Cambria" w:hAnsi="Cambria" w:cs="Cambria"/>
          <w:sz w:val="22"/>
          <w:szCs w:val="22"/>
        </w:rPr>
        <w:t>database(</w:t>
      </w:r>
      <w:proofErr w:type="gramEnd"/>
      <w:r w:rsidR="00560BB2" w:rsidRPr="00390719">
        <w:rPr>
          <w:rFonts w:ascii="Cambria" w:eastAsia="Cambria" w:hAnsi="Cambria" w:cs="Cambria"/>
          <w:sz w:val="22"/>
          <w:szCs w:val="22"/>
        </w:rPr>
        <w:t xml:space="preserve">IBM db2). </w:t>
      </w:r>
      <w:proofErr w:type="gramStart"/>
      <w:r w:rsidR="00560BB2" w:rsidRPr="00390719">
        <w:rPr>
          <w:rFonts w:ascii="Cambria" w:eastAsia="Cambria" w:hAnsi="Cambria" w:cs="Cambria"/>
          <w:sz w:val="22"/>
          <w:szCs w:val="22"/>
        </w:rPr>
        <w:t>Also ,</w:t>
      </w:r>
      <w:proofErr w:type="gramEnd"/>
      <w:r w:rsidR="00560BB2" w:rsidRPr="00390719">
        <w:rPr>
          <w:rFonts w:ascii="Cambria" w:eastAsia="Cambria" w:hAnsi="Cambria" w:cs="Cambria"/>
          <w:sz w:val="22"/>
          <w:szCs w:val="22"/>
        </w:rPr>
        <w:t xml:space="preserve"> I have learned how to </w:t>
      </w:r>
    </w:p>
    <w:p w:rsidR="009054B2" w:rsidRDefault="00560BB2" w:rsidP="00560BB2">
      <w:pPr>
        <w:pStyle w:val="ListParagraph"/>
        <w:tabs>
          <w:tab w:val="left" w:pos="10240"/>
        </w:tabs>
        <w:spacing w:before="23" w:line="280" w:lineRule="exact"/>
        <w:ind w:left="50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work with multiple tables in relational database using </w:t>
      </w:r>
      <w:r w:rsidR="009054B2">
        <w:rPr>
          <w:rFonts w:ascii="Cambria" w:eastAsia="Cambria" w:hAnsi="Cambria" w:cs="Cambria"/>
          <w:sz w:val="22"/>
          <w:szCs w:val="22"/>
        </w:rPr>
        <w:t>join operators. And Finally, I got how to</w:t>
      </w:r>
    </w:p>
    <w:p w:rsidR="009054B2" w:rsidRDefault="009054B2" w:rsidP="00560BB2">
      <w:pPr>
        <w:pStyle w:val="ListParagraph"/>
        <w:tabs>
          <w:tab w:val="left" w:pos="10240"/>
        </w:tabs>
        <w:spacing w:before="23" w:line="280" w:lineRule="exact"/>
        <w:ind w:left="50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python to connect to databases and then load data, query data using SQL and analyze using</w:t>
      </w:r>
    </w:p>
    <w:p w:rsidR="008F37AA" w:rsidRPr="009054B2" w:rsidRDefault="009054B2" w:rsidP="009054B2">
      <w:pPr>
        <w:pStyle w:val="ListParagraph"/>
        <w:tabs>
          <w:tab w:val="left" w:pos="10240"/>
        </w:tabs>
        <w:spacing w:before="23" w:line="280" w:lineRule="exact"/>
        <w:ind w:left="50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python.  </w:t>
      </w:r>
    </w:p>
    <w:p w:rsidR="008F37AA" w:rsidRDefault="009054B2" w:rsidP="008F37AA">
      <w:pPr>
        <w:pStyle w:val="ListParagraph"/>
        <w:numPr>
          <w:ilvl w:val="0"/>
          <w:numId w:val="20"/>
        </w:numPr>
        <w:tabs>
          <w:tab w:val="left" w:pos="10240"/>
        </w:tabs>
        <w:spacing w:before="23" w:line="280" w:lineRule="exact"/>
        <w:rPr>
          <w:rFonts w:ascii="Cambria" w:eastAsia="Cambria" w:hAnsi="Cambria" w:cs="Cambria"/>
          <w:b/>
          <w:bCs/>
          <w:sz w:val="22"/>
          <w:szCs w:val="22"/>
        </w:rPr>
      </w:pPr>
      <w:r>
        <w:rPr>
          <w:rFonts w:ascii="Cambria" w:eastAsia="Cambria" w:hAnsi="Cambria" w:cs="Cambria"/>
          <w:b/>
          <w:bCs/>
          <w:sz w:val="22"/>
          <w:szCs w:val="22"/>
        </w:rPr>
        <w:t>A Crash Course in Data Science – Johns Hopkins University</w:t>
      </w:r>
    </w:p>
    <w:p w:rsidR="002115C2" w:rsidRDefault="009054B2" w:rsidP="009054B2">
      <w:pPr>
        <w:pStyle w:val="ListParagraph"/>
        <w:tabs>
          <w:tab w:val="left" w:pos="10240"/>
        </w:tabs>
        <w:spacing w:before="23" w:line="280" w:lineRule="exact"/>
        <w:ind w:left="50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In this </w:t>
      </w:r>
      <w:proofErr w:type="gramStart"/>
      <w:r>
        <w:rPr>
          <w:rFonts w:ascii="Cambria" w:eastAsia="Cambria" w:hAnsi="Cambria" w:cs="Cambria"/>
          <w:sz w:val="22"/>
          <w:szCs w:val="22"/>
        </w:rPr>
        <w:t>Course ,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I have learned how to describe the role data science plays in various context , how</w:t>
      </w:r>
    </w:p>
    <w:p w:rsidR="009054B2" w:rsidRDefault="009054B2" w:rsidP="009054B2">
      <w:pPr>
        <w:pStyle w:val="ListParagraph"/>
        <w:tabs>
          <w:tab w:val="left" w:pos="10240"/>
        </w:tabs>
        <w:spacing w:before="23" w:line="280" w:lineRule="exact"/>
        <w:ind w:left="50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Statistics, ml and software engineering play a role in data science, how to describe the structure </w:t>
      </w:r>
    </w:p>
    <w:p w:rsidR="002115C2" w:rsidRPr="00536597" w:rsidRDefault="009054B2" w:rsidP="00536597">
      <w:pPr>
        <w:pStyle w:val="ListParagraph"/>
        <w:tabs>
          <w:tab w:val="left" w:pos="10240"/>
        </w:tabs>
        <w:spacing w:before="23" w:line="280" w:lineRule="exact"/>
        <w:ind w:left="50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of a data science project and what is a role of data science manager.</w:t>
      </w:r>
    </w:p>
    <w:p w:rsidR="002115C2" w:rsidRDefault="009054B2" w:rsidP="002115C2">
      <w:pPr>
        <w:pStyle w:val="ListParagraph"/>
        <w:numPr>
          <w:ilvl w:val="0"/>
          <w:numId w:val="20"/>
        </w:numPr>
        <w:tabs>
          <w:tab w:val="left" w:pos="10240"/>
        </w:tabs>
        <w:spacing w:before="23" w:line="280" w:lineRule="exact"/>
        <w:rPr>
          <w:rFonts w:ascii="Cambria" w:eastAsia="Cambria" w:hAnsi="Cambria" w:cs="Cambria"/>
          <w:b/>
          <w:bCs/>
          <w:sz w:val="22"/>
          <w:szCs w:val="22"/>
        </w:rPr>
      </w:pPr>
      <w:r>
        <w:rPr>
          <w:rFonts w:ascii="Cambria" w:eastAsia="Cambria" w:hAnsi="Cambria" w:cs="Cambria"/>
          <w:b/>
          <w:bCs/>
          <w:sz w:val="22"/>
          <w:szCs w:val="22"/>
        </w:rPr>
        <w:t xml:space="preserve">Introduction to Big Data </w:t>
      </w:r>
      <w:r w:rsidR="00536597">
        <w:rPr>
          <w:rFonts w:ascii="Cambria" w:eastAsia="Cambria" w:hAnsi="Cambria" w:cs="Cambria"/>
          <w:b/>
          <w:bCs/>
          <w:sz w:val="22"/>
          <w:szCs w:val="22"/>
        </w:rPr>
        <w:t>–UC San Diego</w:t>
      </w:r>
    </w:p>
    <w:p w:rsidR="000C5450" w:rsidRDefault="00536597" w:rsidP="00536597">
      <w:pPr>
        <w:pStyle w:val="ListParagraph"/>
        <w:tabs>
          <w:tab w:val="left" w:pos="10240"/>
        </w:tabs>
        <w:spacing w:before="23" w:line="280" w:lineRule="exact"/>
        <w:ind w:left="50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In this </w:t>
      </w:r>
      <w:proofErr w:type="gramStart"/>
      <w:r>
        <w:rPr>
          <w:rFonts w:ascii="Cambria" w:eastAsia="Cambria" w:hAnsi="Cambria" w:cs="Cambria"/>
          <w:sz w:val="22"/>
          <w:szCs w:val="22"/>
        </w:rPr>
        <w:t>Course ,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I have learned how to describe big data landscape including three key sources of</w:t>
      </w:r>
    </w:p>
    <w:p w:rsidR="00536597" w:rsidRDefault="00536597" w:rsidP="00536597">
      <w:pPr>
        <w:pStyle w:val="ListParagraph"/>
        <w:tabs>
          <w:tab w:val="left" w:pos="10240"/>
        </w:tabs>
        <w:spacing w:before="23" w:line="280" w:lineRule="exact"/>
        <w:ind w:left="50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Big data, the V’s of Big Data and why each impacts data collection, monitoring, </w:t>
      </w:r>
      <w:proofErr w:type="gramStart"/>
      <w:r>
        <w:rPr>
          <w:rFonts w:ascii="Cambria" w:eastAsia="Cambria" w:hAnsi="Cambria" w:cs="Cambria"/>
          <w:sz w:val="22"/>
          <w:szCs w:val="22"/>
        </w:rPr>
        <w:t>storage ,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analysis</w:t>
      </w:r>
    </w:p>
    <w:p w:rsidR="000C5450" w:rsidRPr="00536597" w:rsidRDefault="00390719" w:rsidP="00390719">
      <w:pPr>
        <w:pStyle w:val="ListParagraph"/>
        <w:tabs>
          <w:tab w:val="left" w:pos="10240"/>
        </w:tabs>
        <w:spacing w:before="23" w:line="280" w:lineRule="exact"/>
        <w:ind w:left="50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  a</w:t>
      </w:r>
      <w:r w:rsidR="00536597">
        <w:rPr>
          <w:rFonts w:ascii="Cambria" w:eastAsia="Cambria" w:hAnsi="Cambria" w:cs="Cambria"/>
          <w:sz w:val="22"/>
          <w:szCs w:val="22"/>
        </w:rPr>
        <w:t xml:space="preserve">nd reporting. </w:t>
      </w:r>
    </w:p>
    <w:p w:rsidR="000C5450" w:rsidRDefault="00536597" w:rsidP="000C5450">
      <w:pPr>
        <w:pStyle w:val="ListParagraph"/>
        <w:numPr>
          <w:ilvl w:val="0"/>
          <w:numId w:val="20"/>
        </w:numPr>
        <w:tabs>
          <w:tab w:val="left" w:pos="10240"/>
        </w:tabs>
        <w:spacing w:before="23" w:line="280" w:lineRule="exact"/>
        <w:rPr>
          <w:rFonts w:ascii="Cambria" w:eastAsia="Cambria" w:hAnsi="Cambria" w:cs="Cambria"/>
          <w:b/>
          <w:bCs/>
          <w:sz w:val="22"/>
          <w:szCs w:val="22"/>
        </w:rPr>
      </w:pPr>
      <w:r>
        <w:rPr>
          <w:rFonts w:ascii="Cambria" w:eastAsia="Cambria" w:hAnsi="Cambria" w:cs="Cambria"/>
          <w:b/>
          <w:bCs/>
          <w:sz w:val="22"/>
          <w:szCs w:val="22"/>
        </w:rPr>
        <w:t>IT Support: Networking Essential - Microsoft</w:t>
      </w:r>
    </w:p>
    <w:p w:rsidR="00536597" w:rsidRDefault="00536597" w:rsidP="00536597">
      <w:pPr>
        <w:pStyle w:val="ListParagraph"/>
        <w:tabs>
          <w:tab w:val="left" w:pos="10240"/>
        </w:tabs>
        <w:spacing w:before="23" w:line="280" w:lineRule="exact"/>
        <w:ind w:left="50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This course begins by </w:t>
      </w:r>
      <w:proofErr w:type="gramStart"/>
      <w:r>
        <w:rPr>
          <w:rFonts w:ascii="Cambria" w:eastAsia="Cambria" w:hAnsi="Cambria" w:cs="Cambria"/>
          <w:sz w:val="22"/>
          <w:szCs w:val="22"/>
        </w:rPr>
        <w:t>expla</w:t>
      </w:r>
      <w:r w:rsidR="00AC7B9A">
        <w:rPr>
          <w:rFonts w:ascii="Cambria" w:eastAsia="Cambria" w:hAnsi="Cambria" w:cs="Cambria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 xml:space="preserve">ning </w:t>
      </w:r>
      <w:r w:rsidR="00AC7B9A">
        <w:rPr>
          <w:rFonts w:ascii="Cambria" w:eastAsia="Cambria" w:hAnsi="Cambria" w:cs="Cambria"/>
          <w:sz w:val="22"/>
          <w:szCs w:val="22"/>
        </w:rPr>
        <w:t xml:space="preserve"> the</w:t>
      </w:r>
      <w:proofErr w:type="gramEnd"/>
      <w:r w:rsidR="00AC7B9A">
        <w:rPr>
          <w:rFonts w:ascii="Cambria" w:eastAsia="Cambria" w:hAnsi="Cambria" w:cs="Cambria"/>
          <w:sz w:val="22"/>
          <w:szCs w:val="22"/>
        </w:rPr>
        <w:t xml:space="preserve"> purpose of networking and then examines how networks are</w:t>
      </w:r>
    </w:p>
    <w:p w:rsidR="00AC7B9A" w:rsidRDefault="00AC7B9A" w:rsidP="00536597">
      <w:pPr>
        <w:pStyle w:val="ListParagraph"/>
        <w:tabs>
          <w:tab w:val="left" w:pos="10240"/>
        </w:tabs>
        <w:spacing w:before="23" w:line="280" w:lineRule="exact"/>
        <w:ind w:left="50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Configured in homes, </w:t>
      </w:r>
      <w:proofErr w:type="gramStart"/>
      <w:r>
        <w:rPr>
          <w:rFonts w:ascii="Cambria" w:eastAsia="Cambria" w:hAnsi="Cambria" w:cs="Cambria"/>
          <w:sz w:val="22"/>
          <w:szCs w:val="22"/>
        </w:rPr>
        <w:t>office ,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between office and around the world with the internet. This includes</w:t>
      </w:r>
    </w:p>
    <w:p w:rsidR="00AC7B9A" w:rsidRDefault="00AC7B9A" w:rsidP="00536597">
      <w:pPr>
        <w:pStyle w:val="ListParagraph"/>
        <w:tabs>
          <w:tab w:val="left" w:pos="10240"/>
        </w:tabs>
        <w:spacing w:before="23" w:line="280" w:lineRule="exact"/>
        <w:ind w:left="502"/>
        <w:rPr>
          <w:rFonts w:ascii="Cambria" w:eastAsia="Cambria" w:hAnsi="Cambria" w:cs="Cambria"/>
          <w:sz w:val="22"/>
          <w:szCs w:val="22"/>
        </w:rPr>
      </w:pPr>
      <w:proofErr w:type="gramStart"/>
      <w:r>
        <w:rPr>
          <w:rFonts w:ascii="Cambria" w:eastAsia="Cambria" w:hAnsi="Cambria" w:cs="Cambria"/>
          <w:sz w:val="22"/>
          <w:szCs w:val="22"/>
        </w:rPr>
        <w:t>a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review of  network topologies, physical networking, and network protocols. The course concludes</w:t>
      </w:r>
    </w:p>
    <w:p w:rsidR="00AC7B9A" w:rsidRDefault="00AC7B9A" w:rsidP="00536597">
      <w:pPr>
        <w:pStyle w:val="ListParagraph"/>
        <w:tabs>
          <w:tab w:val="left" w:pos="10240"/>
        </w:tabs>
        <w:spacing w:before="23" w:line="280" w:lineRule="exact"/>
        <w:ind w:left="50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with an introduction to network troubleshooting, including how to troubleshoot common networking</w:t>
      </w:r>
    </w:p>
    <w:p w:rsidR="009360BE" w:rsidRPr="00AC7B9A" w:rsidRDefault="00AC7B9A" w:rsidP="00AC7B9A">
      <w:pPr>
        <w:pStyle w:val="ListParagraph"/>
        <w:tabs>
          <w:tab w:val="left" w:pos="10240"/>
        </w:tabs>
        <w:spacing w:before="23" w:line="280" w:lineRule="exact"/>
        <w:ind w:left="50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issues.</w:t>
      </w:r>
    </w:p>
    <w:p w:rsidR="009360BE" w:rsidRDefault="009360BE" w:rsidP="009360BE">
      <w:pPr>
        <w:pStyle w:val="ListParagraph"/>
        <w:numPr>
          <w:ilvl w:val="0"/>
          <w:numId w:val="20"/>
        </w:numPr>
        <w:tabs>
          <w:tab w:val="left" w:pos="10240"/>
        </w:tabs>
        <w:spacing w:before="23" w:line="280" w:lineRule="exact"/>
        <w:rPr>
          <w:rFonts w:ascii="Cambria" w:eastAsia="Cambria" w:hAnsi="Cambria" w:cs="Cambria"/>
          <w:b/>
          <w:bCs/>
          <w:sz w:val="22"/>
          <w:szCs w:val="22"/>
        </w:rPr>
      </w:pPr>
      <w:r w:rsidRPr="009360BE">
        <w:rPr>
          <w:rFonts w:ascii="Cambria" w:eastAsia="Cambria" w:hAnsi="Cambria" w:cs="Cambria"/>
          <w:b/>
          <w:bCs/>
          <w:sz w:val="22"/>
          <w:szCs w:val="22"/>
        </w:rPr>
        <w:t xml:space="preserve">Introduction to </w:t>
      </w:r>
      <w:r w:rsidR="00AC7B9A">
        <w:rPr>
          <w:rFonts w:ascii="Cambria" w:eastAsia="Cambria" w:hAnsi="Cambria" w:cs="Cambria"/>
          <w:b/>
          <w:bCs/>
          <w:sz w:val="22"/>
          <w:szCs w:val="22"/>
        </w:rPr>
        <w:t>Programming in C- NPTEL(IITK)</w:t>
      </w:r>
    </w:p>
    <w:p w:rsidR="00390719" w:rsidRDefault="00390719" w:rsidP="00AC7B9A">
      <w:pPr>
        <w:pStyle w:val="ListParagraph"/>
        <w:tabs>
          <w:tab w:val="left" w:pos="10240"/>
        </w:tabs>
        <w:spacing w:before="23" w:line="280" w:lineRule="exact"/>
        <w:ind w:left="50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In this </w:t>
      </w:r>
      <w:proofErr w:type="gramStart"/>
      <w:r>
        <w:rPr>
          <w:rFonts w:ascii="Cambria" w:eastAsia="Cambria" w:hAnsi="Cambria" w:cs="Cambria"/>
          <w:sz w:val="22"/>
          <w:szCs w:val="22"/>
        </w:rPr>
        <w:t>Course ,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I have learned b</w:t>
      </w:r>
      <w:r w:rsidR="00AC7B9A">
        <w:rPr>
          <w:rFonts w:ascii="Cambria" w:eastAsia="Cambria" w:hAnsi="Cambria" w:cs="Cambria"/>
          <w:sz w:val="22"/>
          <w:szCs w:val="22"/>
        </w:rPr>
        <w:t>asic C Programming sy</w:t>
      </w:r>
      <w:r>
        <w:rPr>
          <w:rFonts w:ascii="Cambria" w:eastAsia="Cambria" w:hAnsi="Cambria" w:cs="Cambria"/>
          <w:sz w:val="22"/>
          <w:szCs w:val="22"/>
        </w:rPr>
        <w:t>n</w:t>
      </w:r>
      <w:r w:rsidR="00AC7B9A">
        <w:rPr>
          <w:rFonts w:ascii="Cambria" w:eastAsia="Cambria" w:hAnsi="Cambria" w:cs="Cambria"/>
          <w:sz w:val="22"/>
          <w:szCs w:val="22"/>
        </w:rPr>
        <w:t>tax, variable</w:t>
      </w:r>
      <w:r>
        <w:rPr>
          <w:rFonts w:ascii="Cambria" w:eastAsia="Cambria" w:hAnsi="Cambria" w:cs="Cambria"/>
          <w:sz w:val="22"/>
          <w:szCs w:val="22"/>
        </w:rPr>
        <w:t xml:space="preserve"> , Conditional and flow </w:t>
      </w:r>
    </w:p>
    <w:p w:rsidR="009360BE" w:rsidRPr="00390719" w:rsidRDefault="00390719" w:rsidP="00390719">
      <w:pPr>
        <w:pStyle w:val="ListParagraph"/>
        <w:tabs>
          <w:tab w:val="left" w:pos="10240"/>
        </w:tabs>
        <w:spacing w:before="23" w:line="280" w:lineRule="exact"/>
        <w:ind w:left="50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    </w:t>
      </w:r>
      <w:proofErr w:type="gramStart"/>
      <w:r>
        <w:rPr>
          <w:rFonts w:ascii="Cambria" w:eastAsia="Cambria" w:hAnsi="Cambria" w:cs="Cambria"/>
          <w:sz w:val="22"/>
          <w:szCs w:val="22"/>
        </w:rPr>
        <w:t>control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statements ,</w:t>
      </w:r>
      <w:r w:rsidRPr="00390719">
        <w:rPr>
          <w:rFonts w:ascii="Cambria" w:eastAsia="Cambria" w:hAnsi="Cambria" w:cs="Cambria"/>
          <w:sz w:val="22"/>
          <w:szCs w:val="22"/>
        </w:rPr>
        <w:t>Array , String</w:t>
      </w:r>
      <w:r>
        <w:rPr>
          <w:rFonts w:ascii="Cambria" w:eastAsia="Cambria" w:hAnsi="Cambria" w:cs="Cambria"/>
          <w:sz w:val="22"/>
          <w:szCs w:val="22"/>
        </w:rPr>
        <w:t xml:space="preserve"> and operation on files.</w:t>
      </w:r>
    </w:p>
    <w:p w:rsidR="0030772D" w:rsidRPr="00390719" w:rsidRDefault="0030772D" w:rsidP="00390719">
      <w:pPr>
        <w:pStyle w:val="ListParagraph"/>
        <w:tabs>
          <w:tab w:val="left" w:pos="10240"/>
        </w:tabs>
        <w:spacing w:before="23" w:line="280" w:lineRule="exact"/>
        <w:ind w:left="502"/>
        <w:rPr>
          <w:rFonts w:ascii="Cambria" w:eastAsia="Cambria" w:hAnsi="Cambria" w:cs="Cambria"/>
          <w:b/>
          <w:bCs/>
          <w:sz w:val="22"/>
          <w:szCs w:val="22"/>
        </w:rPr>
      </w:pPr>
    </w:p>
    <w:p w:rsidR="007F4276" w:rsidRPr="00584A91" w:rsidRDefault="00F84901" w:rsidP="00584A91">
      <w:pPr>
        <w:tabs>
          <w:tab w:val="left" w:pos="10240"/>
        </w:tabs>
        <w:ind w:left="11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w w:val="99"/>
          <w:sz w:val="26"/>
          <w:szCs w:val="26"/>
          <w:highlight w:val="lightGray"/>
        </w:rPr>
        <w:t xml:space="preserve">                                                                  </w:t>
      </w:r>
      <w:r w:rsidR="00584A91">
        <w:rPr>
          <w:rFonts w:ascii="Cambria" w:eastAsia="Cambria" w:hAnsi="Cambria" w:cs="Cambria"/>
          <w:w w:val="99"/>
          <w:sz w:val="26"/>
          <w:szCs w:val="26"/>
          <w:highlight w:val="lightGray"/>
        </w:rPr>
        <w:t>INTERESTS &amp; HOBBIES</w:t>
      </w:r>
      <w:r w:rsidR="002F1CAC">
        <w:rPr>
          <w:rFonts w:ascii="Cambria" w:eastAsia="Cambria" w:hAnsi="Cambria" w:cs="Cambria"/>
          <w:sz w:val="24"/>
          <w:szCs w:val="24"/>
          <w:highlight w:val="lightGray"/>
        </w:rPr>
        <w:tab/>
      </w:r>
    </w:p>
    <w:p w:rsidR="00A901D2" w:rsidRDefault="00A901D2" w:rsidP="00584A91">
      <w:pPr>
        <w:spacing w:before="97"/>
        <w:rPr>
          <w:rFonts w:ascii="Calibri" w:eastAsia="Calibri" w:hAnsi="Calibri" w:cs="Calibri"/>
          <w:b/>
          <w:sz w:val="22"/>
          <w:szCs w:val="22"/>
        </w:rPr>
      </w:pPr>
    </w:p>
    <w:p w:rsidR="00584A91" w:rsidRDefault="00584A91" w:rsidP="00584A91">
      <w:pPr>
        <w:pStyle w:val="ListParagraph"/>
        <w:numPr>
          <w:ilvl w:val="0"/>
          <w:numId w:val="20"/>
        </w:numPr>
        <w:spacing w:before="97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POINT OF INTERESTS</w:t>
      </w:r>
    </w:p>
    <w:p w:rsidR="00584A91" w:rsidRPr="00584A91" w:rsidRDefault="00390719" w:rsidP="00584A91">
      <w:pPr>
        <w:pStyle w:val="ListParagraph"/>
        <w:numPr>
          <w:ilvl w:val="0"/>
          <w:numId w:val="27"/>
        </w:numPr>
        <w:spacing w:before="97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>Data Visualization Using Tableau and Python Libraries.</w:t>
      </w:r>
    </w:p>
    <w:p w:rsidR="00584A91" w:rsidRPr="00645D09" w:rsidRDefault="00584A91" w:rsidP="00584A91">
      <w:pPr>
        <w:pStyle w:val="ListParagraph"/>
        <w:numPr>
          <w:ilvl w:val="0"/>
          <w:numId w:val="27"/>
        </w:numPr>
        <w:spacing w:before="97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>Travelling</w:t>
      </w:r>
      <w:r w:rsidR="00390719">
        <w:rPr>
          <w:rFonts w:ascii="Calibri" w:eastAsia="Calibri" w:hAnsi="Calibri" w:cs="Calibri"/>
          <w:bCs/>
          <w:sz w:val="22"/>
          <w:szCs w:val="22"/>
        </w:rPr>
        <w:t>.</w:t>
      </w:r>
    </w:p>
    <w:p w:rsidR="00645D09" w:rsidRPr="00584A91" w:rsidRDefault="00645D09" w:rsidP="00645D09">
      <w:pPr>
        <w:pStyle w:val="ListParagraph"/>
        <w:spacing w:before="97"/>
        <w:ind w:left="1222"/>
        <w:rPr>
          <w:rFonts w:ascii="Calibri" w:eastAsia="Calibri" w:hAnsi="Calibri" w:cs="Calibri"/>
          <w:b/>
          <w:sz w:val="22"/>
          <w:szCs w:val="22"/>
        </w:rPr>
      </w:pPr>
    </w:p>
    <w:p w:rsidR="00645D09" w:rsidRDefault="00645D09" w:rsidP="00645D09">
      <w:pPr>
        <w:pStyle w:val="ListParagraph"/>
        <w:numPr>
          <w:ilvl w:val="0"/>
          <w:numId w:val="20"/>
        </w:numPr>
        <w:spacing w:before="97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HOBBIES</w:t>
      </w:r>
    </w:p>
    <w:p w:rsidR="00645D09" w:rsidRPr="00390719" w:rsidRDefault="00645D09" w:rsidP="00645D09">
      <w:pPr>
        <w:pStyle w:val="ListParagraph"/>
        <w:numPr>
          <w:ilvl w:val="0"/>
          <w:numId w:val="28"/>
        </w:numPr>
        <w:spacing w:before="97"/>
        <w:rPr>
          <w:rFonts w:ascii="Calibri" w:eastAsia="Calibri" w:hAnsi="Calibri" w:cs="Calibri"/>
          <w:bCs/>
          <w:sz w:val="22"/>
          <w:szCs w:val="22"/>
        </w:rPr>
      </w:pPr>
      <w:r w:rsidRPr="00390719">
        <w:rPr>
          <w:rFonts w:ascii="Calibri" w:eastAsia="Calibri" w:hAnsi="Calibri" w:cs="Calibri"/>
          <w:bCs/>
          <w:sz w:val="22"/>
          <w:szCs w:val="22"/>
        </w:rPr>
        <w:t xml:space="preserve">Listening music </w:t>
      </w:r>
    </w:p>
    <w:p w:rsidR="00645D09" w:rsidRPr="00390719" w:rsidRDefault="00390719" w:rsidP="00645D09">
      <w:pPr>
        <w:pStyle w:val="ListParagraph"/>
        <w:numPr>
          <w:ilvl w:val="0"/>
          <w:numId w:val="28"/>
        </w:numPr>
        <w:spacing w:before="97"/>
        <w:rPr>
          <w:rFonts w:ascii="Calibri" w:eastAsia="Calibri" w:hAnsi="Calibri" w:cs="Calibri"/>
          <w:bCs/>
          <w:sz w:val="22"/>
          <w:szCs w:val="22"/>
        </w:rPr>
      </w:pPr>
      <w:r w:rsidRPr="00390719">
        <w:rPr>
          <w:rFonts w:ascii="Calibri" w:eastAsia="Calibri" w:hAnsi="Calibri" w:cs="Calibri"/>
          <w:bCs/>
          <w:sz w:val="22"/>
          <w:szCs w:val="22"/>
        </w:rPr>
        <w:t>Learning Tech-news</w:t>
      </w:r>
    </w:p>
    <w:p w:rsidR="00645D09" w:rsidRDefault="00645D09" w:rsidP="00645D09">
      <w:pPr>
        <w:spacing w:before="97"/>
        <w:rPr>
          <w:rFonts w:ascii="Calibri" w:eastAsia="Calibri" w:hAnsi="Calibri" w:cs="Calibri"/>
          <w:b/>
          <w:sz w:val="22"/>
          <w:szCs w:val="22"/>
        </w:rPr>
      </w:pPr>
    </w:p>
    <w:sectPr w:rsidR="00645D09" w:rsidSect="002A42D9">
      <w:pgSz w:w="11900" w:h="16840"/>
      <w:pgMar w:top="360" w:right="380" w:bottom="540" w:left="810" w:header="720" w:footer="720" w:gutter="0"/>
      <w:pgBorders w:offsetFrom="page">
        <w:top w:val="thinThickSmallGap" w:sz="24" w:space="20" w:color="auto"/>
        <w:left w:val="thinThickSmallGap" w:sz="24" w:space="20" w:color="auto"/>
        <w:bottom w:val="thickThinSmallGap" w:sz="24" w:space="20" w:color="auto"/>
        <w:right w:val="thickThinSmallGap" w:sz="24" w:space="20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2C61"/>
      </v:shape>
    </w:pict>
  </w:numPicBullet>
  <w:abstractNum w:abstractNumId="0">
    <w:nsid w:val="00CA74E9"/>
    <w:multiLevelType w:val="multilevel"/>
    <w:tmpl w:val="9E56CCC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0DB4701"/>
    <w:multiLevelType w:val="hybridMultilevel"/>
    <w:tmpl w:val="8BEA1E5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>
    <w:nsid w:val="1EFD19F6"/>
    <w:multiLevelType w:val="hybridMultilevel"/>
    <w:tmpl w:val="6FA8F1E6"/>
    <w:lvl w:ilvl="0" w:tplc="40090009">
      <w:start w:val="1"/>
      <w:numFmt w:val="bullet"/>
      <w:lvlText w:val=""/>
      <w:lvlJc w:val="left"/>
      <w:pPr>
        <w:ind w:left="122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">
    <w:nsid w:val="355C3A0B"/>
    <w:multiLevelType w:val="hybridMultilevel"/>
    <w:tmpl w:val="0B2C0672"/>
    <w:lvl w:ilvl="0" w:tplc="22AC7EEA">
      <w:start w:val="1"/>
      <w:numFmt w:val="bullet"/>
      <w:lvlText w:val=""/>
      <w:lvlJc w:val="left"/>
      <w:pPr>
        <w:ind w:left="1020" w:hanging="360"/>
      </w:pPr>
      <w:rPr>
        <w:rFonts w:ascii="Wingdings" w:hAnsi="Wingdings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">
    <w:nsid w:val="3BD33BE1"/>
    <w:multiLevelType w:val="hybridMultilevel"/>
    <w:tmpl w:val="B10E09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>
    <w:nsid w:val="3FF01A84"/>
    <w:multiLevelType w:val="hybridMultilevel"/>
    <w:tmpl w:val="0C80FFF4"/>
    <w:lvl w:ilvl="0" w:tplc="40090009">
      <w:start w:val="1"/>
      <w:numFmt w:val="bullet"/>
      <w:lvlText w:val=""/>
      <w:lvlJc w:val="left"/>
      <w:pPr>
        <w:ind w:left="122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6">
    <w:nsid w:val="4337549D"/>
    <w:multiLevelType w:val="hybridMultilevel"/>
    <w:tmpl w:val="A4B8C0A6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7">
    <w:nsid w:val="43391233"/>
    <w:multiLevelType w:val="hybridMultilevel"/>
    <w:tmpl w:val="7C7C012E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8">
    <w:nsid w:val="456277B6"/>
    <w:multiLevelType w:val="hybridMultilevel"/>
    <w:tmpl w:val="B59478F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9">
    <w:nsid w:val="471A69DA"/>
    <w:multiLevelType w:val="hybridMultilevel"/>
    <w:tmpl w:val="32926430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0">
    <w:nsid w:val="4AEE59C3"/>
    <w:multiLevelType w:val="hybridMultilevel"/>
    <w:tmpl w:val="ADD2D1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0C5AC9"/>
    <w:multiLevelType w:val="hybridMultilevel"/>
    <w:tmpl w:val="8DD24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A11F2C"/>
    <w:multiLevelType w:val="hybridMultilevel"/>
    <w:tmpl w:val="305A3196"/>
    <w:lvl w:ilvl="0" w:tplc="40090005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3">
    <w:nsid w:val="4D272403"/>
    <w:multiLevelType w:val="hybridMultilevel"/>
    <w:tmpl w:val="A5CE3806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4">
    <w:nsid w:val="504075A0"/>
    <w:multiLevelType w:val="hybridMultilevel"/>
    <w:tmpl w:val="DCB84286"/>
    <w:lvl w:ilvl="0" w:tplc="E8B4D296">
      <w:start w:val="1"/>
      <w:numFmt w:val="bullet"/>
      <w:lvlText w:val=""/>
      <w:lvlJc w:val="left"/>
      <w:pPr>
        <w:ind w:left="471" w:hanging="360"/>
      </w:pPr>
      <w:rPr>
        <w:rFonts w:ascii="Wingdings" w:hAnsi="Wingdings" w:hint="default"/>
        <w:b/>
        <w:bCs w:val="0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9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</w:abstractNum>
  <w:abstractNum w:abstractNumId="15">
    <w:nsid w:val="556B2E24"/>
    <w:multiLevelType w:val="hybridMultilevel"/>
    <w:tmpl w:val="48B4A5AA"/>
    <w:lvl w:ilvl="0" w:tplc="E8B4D296">
      <w:start w:val="1"/>
      <w:numFmt w:val="bullet"/>
      <w:lvlText w:val=""/>
      <w:lvlJc w:val="left"/>
      <w:pPr>
        <w:ind w:left="936" w:hanging="360"/>
      </w:pPr>
      <w:rPr>
        <w:rFonts w:ascii="Wingdings" w:hAnsi="Wingdings" w:hint="default"/>
        <w:b/>
        <w:bCs w:val="0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6">
    <w:nsid w:val="59B24F60"/>
    <w:multiLevelType w:val="hybridMultilevel"/>
    <w:tmpl w:val="DA2ED0F6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7">
    <w:nsid w:val="5D9C7A29"/>
    <w:multiLevelType w:val="hybridMultilevel"/>
    <w:tmpl w:val="B32E66B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AE4970"/>
    <w:multiLevelType w:val="hybridMultilevel"/>
    <w:tmpl w:val="1FBCD54A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9">
    <w:nsid w:val="69484E2E"/>
    <w:multiLevelType w:val="hybridMultilevel"/>
    <w:tmpl w:val="FC3E9CA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0">
    <w:nsid w:val="6D5E036B"/>
    <w:multiLevelType w:val="hybridMultilevel"/>
    <w:tmpl w:val="7C983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8E1891"/>
    <w:multiLevelType w:val="hybridMultilevel"/>
    <w:tmpl w:val="3F364752"/>
    <w:lvl w:ilvl="0" w:tplc="22AC7EEA">
      <w:start w:val="1"/>
      <w:numFmt w:val="bullet"/>
      <w:lvlText w:val=""/>
      <w:lvlJc w:val="left"/>
      <w:pPr>
        <w:ind w:left="936" w:hanging="360"/>
      </w:pPr>
      <w:rPr>
        <w:rFonts w:ascii="Wingdings" w:hAnsi="Wingdings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2">
    <w:nsid w:val="73595B2E"/>
    <w:multiLevelType w:val="hybridMultilevel"/>
    <w:tmpl w:val="6F3CB59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3">
    <w:nsid w:val="739D27E6"/>
    <w:multiLevelType w:val="hybridMultilevel"/>
    <w:tmpl w:val="EEBE9934"/>
    <w:lvl w:ilvl="0" w:tplc="400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4">
    <w:nsid w:val="7661272D"/>
    <w:multiLevelType w:val="hybridMultilevel"/>
    <w:tmpl w:val="2764996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230163"/>
    <w:multiLevelType w:val="hybridMultilevel"/>
    <w:tmpl w:val="A572B776"/>
    <w:lvl w:ilvl="0" w:tplc="D4C88C4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A6B9C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7AC0A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FC7D9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B2647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B4323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CDE2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60822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844AC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B496981"/>
    <w:multiLevelType w:val="hybridMultilevel"/>
    <w:tmpl w:val="9EB88728"/>
    <w:lvl w:ilvl="0" w:tplc="7BF868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86F39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78F9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DE59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54E4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9CB1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A270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D05C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7A29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D532F19"/>
    <w:multiLevelType w:val="hybridMultilevel"/>
    <w:tmpl w:val="30244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2"/>
  </w:num>
  <w:num w:numId="4">
    <w:abstractNumId w:val="13"/>
  </w:num>
  <w:num w:numId="5">
    <w:abstractNumId w:val="9"/>
  </w:num>
  <w:num w:numId="6">
    <w:abstractNumId w:val="6"/>
  </w:num>
  <w:num w:numId="7">
    <w:abstractNumId w:val="19"/>
  </w:num>
  <w:num w:numId="8">
    <w:abstractNumId w:val="16"/>
  </w:num>
  <w:num w:numId="9">
    <w:abstractNumId w:val="18"/>
  </w:num>
  <w:num w:numId="10">
    <w:abstractNumId w:val="8"/>
  </w:num>
  <w:num w:numId="11">
    <w:abstractNumId w:val="1"/>
  </w:num>
  <w:num w:numId="12">
    <w:abstractNumId w:val="7"/>
  </w:num>
  <w:num w:numId="13">
    <w:abstractNumId w:val="20"/>
  </w:num>
  <w:num w:numId="14">
    <w:abstractNumId w:val="10"/>
  </w:num>
  <w:num w:numId="15">
    <w:abstractNumId w:val="27"/>
  </w:num>
  <w:num w:numId="16">
    <w:abstractNumId w:val="25"/>
  </w:num>
  <w:num w:numId="17">
    <w:abstractNumId w:val="26"/>
  </w:num>
  <w:num w:numId="18">
    <w:abstractNumId w:val="11"/>
  </w:num>
  <w:num w:numId="19">
    <w:abstractNumId w:val="17"/>
  </w:num>
  <w:num w:numId="20">
    <w:abstractNumId w:val="23"/>
  </w:num>
  <w:num w:numId="21">
    <w:abstractNumId w:val="12"/>
  </w:num>
  <w:num w:numId="22">
    <w:abstractNumId w:val="24"/>
  </w:num>
  <w:num w:numId="23">
    <w:abstractNumId w:val="3"/>
  </w:num>
  <w:num w:numId="24">
    <w:abstractNumId w:val="21"/>
  </w:num>
  <w:num w:numId="25">
    <w:abstractNumId w:val="15"/>
  </w:num>
  <w:num w:numId="26">
    <w:abstractNumId w:val="14"/>
  </w:num>
  <w:num w:numId="27">
    <w:abstractNumId w:val="5"/>
  </w:num>
  <w:num w:numId="2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239A"/>
    <w:rsid w:val="00003513"/>
    <w:rsid w:val="00006AA3"/>
    <w:rsid w:val="00022A56"/>
    <w:rsid w:val="000312D8"/>
    <w:rsid w:val="0005368B"/>
    <w:rsid w:val="0006312B"/>
    <w:rsid w:val="00076D4F"/>
    <w:rsid w:val="000A10BD"/>
    <w:rsid w:val="000A3D95"/>
    <w:rsid w:val="000B3B08"/>
    <w:rsid w:val="000C08F8"/>
    <w:rsid w:val="000C5450"/>
    <w:rsid w:val="00156DBC"/>
    <w:rsid w:val="00184D60"/>
    <w:rsid w:val="0019761F"/>
    <w:rsid w:val="001A4FBD"/>
    <w:rsid w:val="002115C2"/>
    <w:rsid w:val="00225868"/>
    <w:rsid w:val="002306F1"/>
    <w:rsid w:val="002A42D9"/>
    <w:rsid w:val="002B2825"/>
    <w:rsid w:val="002B40CD"/>
    <w:rsid w:val="002C7231"/>
    <w:rsid w:val="002F1CAC"/>
    <w:rsid w:val="002F5A1A"/>
    <w:rsid w:val="0030772D"/>
    <w:rsid w:val="00312792"/>
    <w:rsid w:val="00322225"/>
    <w:rsid w:val="003326DB"/>
    <w:rsid w:val="00365458"/>
    <w:rsid w:val="00390719"/>
    <w:rsid w:val="003A50D3"/>
    <w:rsid w:val="003A5555"/>
    <w:rsid w:val="003E2B3E"/>
    <w:rsid w:val="004236FB"/>
    <w:rsid w:val="00441518"/>
    <w:rsid w:val="004470B1"/>
    <w:rsid w:val="00491F94"/>
    <w:rsid w:val="004B2ADF"/>
    <w:rsid w:val="004D591A"/>
    <w:rsid w:val="004F254B"/>
    <w:rsid w:val="0052050D"/>
    <w:rsid w:val="00536597"/>
    <w:rsid w:val="00540A98"/>
    <w:rsid w:val="00560BB2"/>
    <w:rsid w:val="0057203E"/>
    <w:rsid w:val="00584A91"/>
    <w:rsid w:val="00592317"/>
    <w:rsid w:val="005E7E38"/>
    <w:rsid w:val="005F0675"/>
    <w:rsid w:val="006327EB"/>
    <w:rsid w:val="00632B2A"/>
    <w:rsid w:val="00645D09"/>
    <w:rsid w:val="00662731"/>
    <w:rsid w:val="006860AB"/>
    <w:rsid w:val="006A0EAB"/>
    <w:rsid w:val="006A5F5A"/>
    <w:rsid w:val="00761E48"/>
    <w:rsid w:val="007A2AAE"/>
    <w:rsid w:val="007A33A8"/>
    <w:rsid w:val="007A3DB2"/>
    <w:rsid w:val="007D1200"/>
    <w:rsid w:val="007F4276"/>
    <w:rsid w:val="00810705"/>
    <w:rsid w:val="00812E2D"/>
    <w:rsid w:val="00827468"/>
    <w:rsid w:val="00855593"/>
    <w:rsid w:val="00881706"/>
    <w:rsid w:val="008A4599"/>
    <w:rsid w:val="008C6D12"/>
    <w:rsid w:val="008D2EC0"/>
    <w:rsid w:val="008F37AA"/>
    <w:rsid w:val="00903D83"/>
    <w:rsid w:val="009054B2"/>
    <w:rsid w:val="009360BE"/>
    <w:rsid w:val="0094262B"/>
    <w:rsid w:val="0096174C"/>
    <w:rsid w:val="009748F4"/>
    <w:rsid w:val="00975548"/>
    <w:rsid w:val="009B70A2"/>
    <w:rsid w:val="009B7A1C"/>
    <w:rsid w:val="009E482C"/>
    <w:rsid w:val="00A307AE"/>
    <w:rsid w:val="00A47E15"/>
    <w:rsid w:val="00A646B8"/>
    <w:rsid w:val="00A901D2"/>
    <w:rsid w:val="00A9182A"/>
    <w:rsid w:val="00A974F2"/>
    <w:rsid w:val="00AA2F66"/>
    <w:rsid w:val="00AC7B9A"/>
    <w:rsid w:val="00AE5964"/>
    <w:rsid w:val="00B34053"/>
    <w:rsid w:val="00B439A6"/>
    <w:rsid w:val="00B61970"/>
    <w:rsid w:val="00B62398"/>
    <w:rsid w:val="00BC232C"/>
    <w:rsid w:val="00BF239A"/>
    <w:rsid w:val="00C21D6B"/>
    <w:rsid w:val="00C257B7"/>
    <w:rsid w:val="00C4676F"/>
    <w:rsid w:val="00C77E5F"/>
    <w:rsid w:val="00C90932"/>
    <w:rsid w:val="00CA2AD7"/>
    <w:rsid w:val="00CC0AAF"/>
    <w:rsid w:val="00CD6E19"/>
    <w:rsid w:val="00CF4EFF"/>
    <w:rsid w:val="00D04345"/>
    <w:rsid w:val="00D42B2C"/>
    <w:rsid w:val="00D713F3"/>
    <w:rsid w:val="00DC5555"/>
    <w:rsid w:val="00DE2B3D"/>
    <w:rsid w:val="00E06F2A"/>
    <w:rsid w:val="00E4139F"/>
    <w:rsid w:val="00E61FAD"/>
    <w:rsid w:val="00E644D9"/>
    <w:rsid w:val="00E84249"/>
    <w:rsid w:val="00EA763E"/>
    <w:rsid w:val="00EB3242"/>
    <w:rsid w:val="00EC05E8"/>
    <w:rsid w:val="00F2754E"/>
    <w:rsid w:val="00F849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6A5F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0EA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3513"/>
    <w:rPr>
      <w:color w:val="605E5C"/>
      <w:shd w:val="clear" w:color="auto" w:fill="E1DFDD"/>
    </w:rPr>
  </w:style>
  <w:style w:type="paragraph" w:customStyle="1" w:styleId="TipText">
    <w:name w:val="Tip Text"/>
    <w:basedOn w:val="Normal"/>
    <w:uiPriority w:val="19"/>
    <w:rsid w:val="000A10BD"/>
    <w:pPr>
      <w:spacing w:after="160" w:line="264" w:lineRule="auto"/>
      <w:ind w:right="576"/>
    </w:pPr>
    <w:rPr>
      <w:rFonts w:asciiTheme="minorHAnsi" w:eastAsiaTheme="minorHAnsi" w:hAnsiTheme="minorHAnsi" w:cstheme="minorBidi"/>
      <w:i/>
      <w:iCs/>
      <w:color w:val="595959" w:themeColor="text1" w:themeTint="A6"/>
      <w:sz w:val="16"/>
      <w:szCs w:val="18"/>
      <w:lang w:eastAsia="ja-JP"/>
    </w:rPr>
  </w:style>
  <w:style w:type="character" w:styleId="Emphasis">
    <w:name w:val="Emphasis"/>
    <w:basedOn w:val="DefaultParagraphFont"/>
    <w:uiPriority w:val="20"/>
    <w:qFormat/>
    <w:rsid w:val="002B282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87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Divyansh</dc:creator>
  <cp:lastModifiedBy>USER</cp:lastModifiedBy>
  <cp:revision>6</cp:revision>
  <cp:lastPrinted>2019-07-22T04:12:00Z</cp:lastPrinted>
  <dcterms:created xsi:type="dcterms:W3CDTF">2019-07-22T04:11:00Z</dcterms:created>
  <dcterms:modified xsi:type="dcterms:W3CDTF">2019-07-24T13:19:00Z</dcterms:modified>
</cp:coreProperties>
</file>